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20F8" w14:textId="781A2485" w:rsidR="00934E9A" w:rsidRDefault="00E7661B">
      <w:pPr>
        <w:pStyle w:val="Heading1"/>
      </w:pPr>
      <w:sdt>
        <w:sdtPr>
          <w:alias w:val="Enter organization name:"/>
          <w:tag w:val=""/>
          <w:id w:val="1410501846"/>
          <w:placeholder>
            <w:docPart w:val="D174DD3132AD4861810B2B0C7B5F27D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E812B6">
            <w:t>System Requirement Specifications Group</w:t>
          </w:r>
        </w:sdtContent>
      </w:sdt>
    </w:p>
    <w:p w14:paraId="75819A44" w14:textId="2D950246" w:rsidR="00934E9A" w:rsidRDefault="006B1532">
      <w:pPr>
        <w:pStyle w:val="Heading2"/>
      </w:pPr>
      <w:r>
        <w:t xml:space="preserve">Meeting </w:t>
      </w:r>
      <w:r w:rsidR="0017594F">
        <w:t>Report</w:t>
      </w:r>
    </w:p>
    <w:p w14:paraId="08080A2F" w14:textId="2FA9DCE1" w:rsidR="00934E9A" w:rsidRDefault="00E7661B">
      <w:pPr>
        <w:pStyle w:val="Date"/>
      </w:pPr>
      <w:sdt>
        <w:sdtPr>
          <w:alias w:val="Enter date of meeting:"/>
          <w:tag w:val=""/>
          <w:id w:val="373818028"/>
          <w:placeholder>
            <w:docPart w:val="7F82413B353E45349B9B4A905134B571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E812B6">
            <w:t>2/22/2022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6764D8" w14:paraId="2CBA311C" w14:textId="77777777" w:rsidTr="00CB4FBB">
        <w:trPr>
          <w:gridAfter w:val="1"/>
          <w:wAfter w:w="7290" w:type="dxa"/>
        </w:trPr>
        <w:tc>
          <w:tcPr>
            <w:tcW w:w="2070" w:type="dxa"/>
          </w:tcPr>
          <w:p w14:paraId="3C01D0B4" w14:textId="77777777" w:rsidR="006764D8" w:rsidRDefault="00E7661B">
            <w:pPr>
              <w:pStyle w:val="NoSpacing"/>
            </w:pPr>
            <w:sdt>
              <w:sdtPr>
                <w:alias w:val="Present:"/>
                <w:tag w:val="Present:"/>
                <w:id w:val="1219014275"/>
                <w:placeholder>
                  <w:docPart w:val="A6C1B54BC3FF478CACEE5A01E85E8EB9"/>
                </w:placeholder>
                <w:temporary/>
                <w:showingPlcHdr/>
                <w15:appearance w15:val="hidden"/>
              </w:sdtPr>
              <w:sdtEndPr/>
              <w:sdtContent>
                <w:r w:rsidR="006764D8">
                  <w:t>Present:</w:t>
                </w:r>
              </w:sdtContent>
            </w:sdt>
            <w:r w:rsidR="006764D8">
              <w:t xml:space="preserve"> </w:t>
            </w:r>
          </w:p>
          <w:p w14:paraId="29ACC640" w14:textId="77777777" w:rsidR="00733283" w:rsidRDefault="006764D8">
            <w:pPr>
              <w:pStyle w:val="NoSpacing"/>
            </w:pPr>
            <w:r>
              <w:t>Erken Kambarov</w:t>
            </w:r>
          </w:p>
          <w:p w14:paraId="42832433" w14:textId="0B77C943" w:rsidR="006764D8" w:rsidRDefault="00733283">
            <w:pPr>
              <w:pStyle w:val="NoSpacing"/>
            </w:pPr>
            <w:r>
              <w:t>Aaron Simonson</w:t>
            </w:r>
          </w:p>
          <w:p w14:paraId="0D70BC60" w14:textId="0BAACBE9" w:rsidR="009A2DD5" w:rsidRDefault="009A2DD5">
            <w:pPr>
              <w:pStyle w:val="NoSpacing"/>
            </w:pPr>
            <w:r>
              <w:t xml:space="preserve">Foo </w:t>
            </w:r>
            <w:r w:rsidR="00FE3A18">
              <w:t>W</w:t>
            </w:r>
            <w:r>
              <w:t>a</w:t>
            </w:r>
            <w:r w:rsidR="00FE3A18">
              <w:t>i Chong</w:t>
            </w:r>
          </w:p>
          <w:p w14:paraId="325D54A8" w14:textId="3869C51E" w:rsidR="00BF702C" w:rsidRDefault="00724BF0">
            <w:pPr>
              <w:pStyle w:val="NoSpacing"/>
            </w:pPr>
            <w:r>
              <w:t>Muhammad Abid</w:t>
            </w:r>
          </w:p>
          <w:p w14:paraId="4CBBF26E" w14:textId="78CA1AB1" w:rsidR="00E65C98" w:rsidRDefault="00E65C98">
            <w:pPr>
              <w:pStyle w:val="NoSpacing"/>
            </w:pPr>
            <w:proofErr w:type="spellStart"/>
            <w:r>
              <w:t>Las</w:t>
            </w:r>
            <w:r w:rsidR="005C7676">
              <w:t>h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Sakandar</w:t>
            </w:r>
            <w:proofErr w:type="spellEnd"/>
          </w:p>
          <w:p w14:paraId="04BAA649" w14:textId="77777777" w:rsidR="00FE3A18" w:rsidRDefault="00FE3A18">
            <w:pPr>
              <w:pStyle w:val="NoSpacing"/>
            </w:pPr>
          </w:p>
          <w:p w14:paraId="377B5AB5" w14:textId="643E3BA5" w:rsidR="00733283" w:rsidRDefault="00733283">
            <w:pPr>
              <w:pStyle w:val="NoSpacing"/>
            </w:pPr>
          </w:p>
        </w:tc>
      </w:tr>
      <w:tr w:rsidR="00934E9A" w14:paraId="332980EA" w14:textId="77777777" w:rsidTr="00CB4FBB">
        <w:sdt>
          <w:sdtPr>
            <w:alias w:val="Next meeting:"/>
            <w:tag w:val="Next meeting:"/>
            <w:id w:val="1579632615"/>
            <w:placeholder>
              <w:docPart w:val="103B6BCBFDF04E3EB6550318E32BFB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7DFAD689" w14:textId="77777777" w:rsidR="00934E9A" w:rsidRDefault="006B1778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1B053E08" w14:textId="7E8A54C1" w:rsidR="00934E9A" w:rsidRDefault="00E812B6">
            <w:pPr>
              <w:pStyle w:val="NoSpacing"/>
            </w:pPr>
            <w:r>
              <w:t>3/1/2022, 9:10pm (immediately after class)</w:t>
            </w:r>
          </w:p>
        </w:tc>
      </w:tr>
    </w:tbl>
    <w:p w14:paraId="5A4359D6" w14:textId="77777777" w:rsidR="00934E9A" w:rsidRDefault="00E7661B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71921B4056394FB6A1470950C40FB713"/>
          </w:placeholder>
          <w:temporary/>
          <w:showingPlcHdr/>
          <w15:appearance w15:val="hidden"/>
        </w:sdtPr>
        <w:sdtEndPr/>
        <w:sdtContent>
          <w:r w:rsidR="006B1778">
            <w:t>Announcements</w:t>
          </w:r>
        </w:sdtContent>
      </w:sdt>
    </w:p>
    <w:p w14:paraId="64DA55DC" w14:textId="60AC20D2" w:rsidR="00934E9A" w:rsidRDefault="00E812B6" w:rsidP="00E812B6">
      <w:pPr>
        <w:pStyle w:val="NormalIndent"/>
        <w:numPr>
          <w:ilvl w:val="0"/>
          <w:numId w:val="11"/>
        </w:numPr>
      </w:pPr>
      <w:r>
        <w:t>Discord server is a primary way of communication in the group</w:t>
      </w:r>
    </w:p>
    <w:p w14:paraId="1C6E3FE8" w14:textId="5E2F547F" w:rsidR="00E812B6" w:rsidRDefault="00E812B6" w:rsidP="00E812B6">
      <w:pPr>
        <w:pStyle w:val="NormalIndent"/>
        <w:numPr>
          <w:ilvl w:val="0"/>
          <w:numId w:val="11"/>
        </w:numPr>
      </w:pPr>
      <w:r>
        <w:t>Everyone is supposed to read IEEE Guide for Developing System Requirements Specifications.</w:t>
      </w:r>
    </w:p>
    <w:p w14:paraId="004A1483" w14:textId="77777777" w:rsidR="00E812B6" w:rsidRDefault="00E812B6">
      <w:pPr>
        <w:pStyle w:val="NormalIndent"/>
      </w:pPr>
    </w:p>
    <w:p w14:paraId="271CC113" w14:textId="77777777" w:rsidR="00934E9A" w:rsidRDefault="00E7661B">
      <w:pPr>
        <w:pStyle w:val="ListNumber"/>
      </w:pPr>
      <w:sdt>
        <w:sdtPr>
          <w:alias w:val="Discussion:"/>
          <w:tag w:val="Discussion:"/>
          <w:id w:val="1971398252"/>
          <w:placeholder>
            <w:docPart w:val="C94EBB2EE76740D587C6068EEEDE2DF4"/>
          </w:placeholder>
          <w:temporary/>
          <w:showingPlcHdr/>
          <w15:appearance w15:val="hidden"/>
        </w:sdtPr>
        <w:sdtEndPr/>
        <w:sdtContent>
          <w:r w:rsidR="006A2514">
            <w:t>Discussion</w:t>
          </w:r>
        </w:sdtContent>
      </w:sdt>
    </w:p>
    <w:p w14:paraId="1527BBD0" w14:textId="12E61EA3" w:rsidR="00934E9A" w:rsidRDefault="00E812B6">
      <w:pPr>
        <w:pStyle w:val="NormalIndent"/>
      </w:pPr>
      <w:r>
        <w:t xml:space="preserve">During the meeting we went over multiple options of </w:t>
      </w:r>
      <w:r w:rsidR="000059A7">
        <w:t>communications but</w:t>
      </w:r>
      <w:r>
        <w:t xml:space="preserve"> stopped on Discord since it was the most convenient option. </w:t>
      </w:r>
      <w:r w:rsidR="000059A7">
        <w:t xml:space="preserve">In addition to this, we discussed basic expectations from the game. The meeting didn’t cover any serious topics and was introductory. We decided to continue our conversation after reading IEEE report.  </w:t>
      </w:r>
    </w:p>
    <w:p w14:paraId="305CE019" w14:textId="789BDA99" w:rsidR="00934E9A" w:rsidRDefault="000059A7">
      <w:pPr>
        <w:pStyle w:val="ListNumber"/>
      </w:pPr>
      <w:r>
        <w:t>Summary</w:t>
      </w:r>
    </w:p>
    <w:p w14:paraId="0E1E233C" w14:textId="2ECA19FC" w:rsidR="000059A7" w:rsidRPr="000059A7" w:rsidRDefault="000059A7" w:rsidP="000059A7">
      <w:pPr>
        <w:ind w:left="360"/>
      </w:pPr>
      <w:r>
        <w:t xml:space="preserve">Everyone got invited to Discord Server, </w:t>
      </w:r>
      <w:proofErr w:type="gramStart"/>
      <w:r>
        <w:t>Committed</w:t>
      </w:r>
      <w:proofErr w:type="gramEnd"/>
      <w:r>
        <w:t xml:space="preserve"> to read IEEE report, no roles were assigned.</w:t>
      </w:r>
    </w:p>
    <w:p w14:paraId="760DE822" w14:textId="67446A82" w:rsidR="00A05EF7" w:rsidRDefault="00A05EF7" w:rsidP="00C208FD">
      <w:pPr>
        <w:pStyle w:val="NormalIndent"/>
      </w:pPr>
    </w:p>
    <w:sectPr w:rsidR="00A05EF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DFA73" w14:textId="77777777" w:rsidR="00E7661B" w:rsidRDefault="00E7661B">
      <w:pPr>
        <w:spacing w:after="0" w:line="240" w:lineRule="auto"/>
      </w:pPr>
      <w:r>
        <w:separator/>
      </w:r>
    </w:p>
    <w:p w14:paraId="197DF21C" w14:textId="77777777" w:rsidR="00E7661B" w:rsidRDefault="00E7661B"/>
  </w:endnote>
  <w:endnote w:type="continuationSeparator" w:id="0">
    <w:p w14:paraId="0112F6A0" w14:textId="77777777" w:rsidR="00E7661B" w:rsidRDefault="00E7661B">
      <w:pPr>
        <w:spacing w:after="0" w:line="240" w:lineRule="auto"/>
      </w:pPr>
      <w:r>
        <w:continuationSeparator/>
      </w:r>
    </w:p>
    <w:p w14:paraId="4F8C0E13" w14:textId="77777777" w:rsidR="00E7661B" w:rsidRDefault="00E766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195F2" w14:textId="77777777" w:rsidR="00E7661B" w:rsidRDefault="00E7661B">
      <w:pPr>
        <w:spacing w:after="0" w:line="240" w:lineRule="auto"/>
      </w:pPr>
      <w:r>
        <w:separator/>
      </w:r>
    </w:p>
    <w:p w14:paraId="2E12578E" w14:textId="77777777" w:rsidR="00E7661B" w:rsidRDefault="00E7661B"/>
  </w:footnote>
  <w:footnote w:type="continuationSeparator" w:id="0">
    <w:p w14:paraId="268BF8F6" w14:textId="77777777" w:rsidR="00E7661B" w:rsidRDefault="00E7661B">
      <w:pPr>
        <w:spacing w:after="0" w:line="240" w:lineRule="auto"/>
      </w:pPr>
      <w:r>
        <w:continuationSeparator/>
      </w:r>
    </w:p>
    <w:p w14:paraId="62DAC444" w14:textId="77777777" w:rsidR="00E7661B" w:rsidRDefault="00E766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0969" w14:textId="4C24157B" w:rsidR="00934E9A" w:rsidRDefault="00E7661B">
    <w:pPr>
      <w:pStyle w:val="Header"/>
    </w:pPr>
    <w:sdt>
      <w:sdtPr>
        <w:alias w:val="Organization name:"/>
        <w:tag w:val=""/>
        <w:id w:val="-142659844"/>
        <w:placeholder>
          <w:docPart w:val="DEF1054E798440019C9A8818971F569C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E812B6">
          <w:t>System Requirement Specifications Group</w:t>
        </w:r>
      </w:sdtContent>
    </w:sdt>
  </w:p>
  <w:p w14:paraId="6418EDB7" w14:textId="5C746767" w:rsidR="00934E9A" w:rsidRDefault="00E7661B">
    <w:pPr>
      <w:pStyle w:val="Header"/>
    </w:pPr>
    <w:sdt>
      <w:sdtPr>
        <w:alias w:val="Meeting minutes:"/>
        <w:tag w:val="Meeting minutes:"/>
        <w:id w:val="-1760127990"/>
        <w:placeholder>
          <w:docPart w:val="B0A054E461EF4D0FB379EFF2FAD08CCB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9620259D51774E0FA8F916A354AE7D9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E812B6">
          <w:t>2/22/2022</w:t>
        </w:r>
      </w:sdtContent>
    </w:sdt>
  </w:p>
  <w:p w14:paraId="2B6466E4" w14:textId="77777777"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A130F7E"/>
    <w:multiLevelType w:val="hybridMultilevel"/>
    <w:tmpl w:val="2B444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1021460">
    <w:abstractNumId w:val="8"/>
  </w:num>
  <w:num w:numId="2" w16cid:durableId="1347751519">
    <w:abstractNumId w:val="9"/>
  </w:num>
  <w:num w:numId="3" w16cid:durableId="719980827">
    <w:abstractNumId w:val="7"/>
  </w:num>
  <w:num w:numId="4" w16cid:durableId="1106463589">
    <w:abstractNumId w:val="6"/>
  </w:num>
  <w:num w:numId="5" w16cid:durableId="1643580618">
    <w:abstractNumId w:val="5"/>
  </w:num>
  <w:num w:numId="6" w16cid:durableId="1041515430">
    <w:abstractNumId w:val="4"/>
  </w:num>
  <w:num w:numId="7" w16cid:durableId="888566503">
    <w:abstractNumId w:val="3"/>
  </w:num>
  <w:num w:numId="8" w16cid:durableId="1807890532">
    <w:abstractNumId w:val="2"/>
  </w:num>
  <w:num w:numId="9" w16cid:durableId="1875849950">
    <w:abstractNumId w:val="1"/>
  </w:num>
  <w:num w:numId="10" w16cid:durableId="860631655">
    <w:abstractNumId w:val="0"/>
  </w:num>
  <w:num w:numId="11" w16cid:durableId="21237681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B6"/>
    <w:rsid w:val="000059A7"/>
    <w:rsid w:val="00053CAE"/>
    <w:rsid w:val="00082086"/>
    <w:rsid w:val="00084341"/>
    <w:rsid w:val="00096ECE"/>
    <w:rsid w:val="0010443C"/>
    <w:rsid w:val="00164BA3"/>
    <w:rsid w:val="0017594F"/>
    <w:rsid w:val="001B49A6"/>
    <w:rsid w:val="002128C8"/>
    <w:rsid w:val="002134E5"/>
    <w:rsid w:val="00217F5E"/>
    <w:rsid w:val="002A7720"/>
    <w:rsid w:val="002B5A3C"/>
    <w:rsid w:val="0034332A"/>
    <w:rsid w:val="003C17E2"/>
    <w:rsid w:val="00416A86"/>
    <w:rsid w:val="004D4719"/>
    <w:rsid w:val="00561D49"/>
    <w:rsid w:val="005C7676"/>
    <w:rsid w:val="006764D8"/>
    <w:rsid w:val="006A2514"/>
    <w:rsid w:val="006A6EE0"/>
    <w:rsid w:val="006B1532"/>
    <w:rsid w:val="006B1778"/>
    <w:rsid w:val="006B402A"/>
    <w:rsid w:val="006B674E"/>
    <w:rsid w:val="006E6AA5"/>
    <w:rsid w:val="007123B4"/>
    <w:rsid w:val="00724BF0"/>
    <w:rsid w:val="00733283"/>
    <w:rsid w:val="00884772"/>
    <w:rsid w:val="00934E9A"/>
    <w:rsid w:val="009A27A1"/>
    <w:rsid w:val="009A2DD5"/>
    <w:rsid w:val="00A05EF7"/>
    <w:rsid w:val="00A7005F"/>
    <w:rsid w:val="00A8223B"/>
    <w:rsid w:val="00B273A3"/>
    <w:rsid w:val="00B93153"/>
    <w:rsid w:val="00BD79C7"/>
    <w:rsid w:val="00BF702C"/>
    <w:rsid w:val="00C208FD"/>
    <w:rsid w:val="00C9192D"/>
    <w:rsid w:val="00CB4FBB"/>
    <w:rsid w:val="00D03E76"/>
    <w:rsid w:val="00E31AB2"/>
    <w:rsid w:val="00E45BB9"/>
    <w:rsid w:val="00E65C98"/>
    <w:rsid w:val="00E7661B"/>
    <w:rsid w:val="00E812B6"/>
    <w:rsid w:val="00E81D49"/>
    <w:rsid w:val="00EB5064"/>
    <w:rsid w:val="00FA64DD"/>
    <w:rsid w:val="00FC288B"/>
    <w:rsid w:val="00FE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516E9"/>
  <w15:chartTrackingRefBased/>
  <w15:docId w15:val="{E571D1F9-FD14-4660-B773-BF75BBCF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amb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74DD3132AD4861810B2B0C7B5F2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CBE37-44A0-44AA-8CCC-E813465FE984}"/>
      </w:docPartPr>
      <w:docPartBody>
        <w:p w:rsidR="000D2920" w:rsidRDefault="002E0DCE">
          <w:pPr>
            <w:pStyle w:val="D174DD3132AD4861810B2B0C7B5F27D4"/>
          </w:pPr>
          <w:r>
            <w:t>Organization Name</w:t>
          </w:r>
        </w:p>
      </w:docPartBody>
    </w:docPart>
    <w:docPart>
      <w:docPartPr>
        <w:name w:val="7F82413B353E45349B9B4A905134B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D949B-4832-4A83-977E-E2329F900511}"/>
      </w:docPartPr>
      <w:docPartBody>
        <w:p w:rsidR="000D2920" w:rsidRDefault="002E0DCE">
          <w:pPr>
            <w:pStyle w:val="7F82413B353E45349B9B4A905134B571"/>
          </w:pPr>
          <w:r>
            <w:t>Date of meeting</w:t>
          </w:r>
        </w:p>
      </w:docPartBody>
    </w:docPart>
    <w:docPart>
      <w:docPartPr>
        <w:name w:val="103B6BCBFDF04E3EB6550318E32BF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B7F6-14A9-4CE6-860D-278DDD72BD6A}"/>
      </w:docPartPr>
      <w:docPartBody>
        <w:p w:rsidR="000D2920" w:rsidRDefault="002E0DCE">
          <w:pPr>
            <w:pStyle w:val="103B6BCBFDF04E3EB6550318E32BFB59"/>
          </w:pPr>
          <w:r>
            <w:t>Next meeting:</w:t>
          </w:r>
        </w:p>
      </w:docPartBody>
    </w:docPart>
    <w:docPart>
      <w:docPartPr>
        <w:name w:val="71921B4056394FB6A1470950C40FB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11C47-66BF-4C34-9F76-FB2854882B9C}"/>
      </w:docPartPr>
      <w:docPartBody>
        <w:p w:rsidR="000D2920" w:rsidRDefault="002E0DCE">
          <w:pPr>
            <w:pStyle w:val="71921B4056394FB6A1470950C40FB713"/>
          </w:pPr>
          <w:r>
            <w:t>Announcements</w:t>
          </w:r>
        </w:p>
      </w:docPartBody>
    </w:docPart>
    <w:docPart>
      <w:docPartPr>
        <w:name w:val="C94EBB2EE76740D587C6068EEEDE2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C7E0A-EB6A-4B34-B939-5E6171178E5D}"/>
      </w:docPartPr>
      <w:docPartBody>
        <w:p w:rsidR="000D2920" w:rsidRDefault="002E0DCE">
          <w:pPr>
            <w:pStyle w:val="C94EBB2EE76740D587C6068EEEDE2DF4"/>
          </w:pPr>
          <w:r>
            <w:t>Discussion</w:t>
          </w:r>
        </w:p>
      </w:docPartBody>
    </w:docPart>
    <w:docPart>
      <w:docPartPr>
        <w:name w:val="DEF1054E798440019C9A8818971F5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94229-55E7-41E2-B944-E0008EDDDAE3}"/>
      </w:docPartPr>
      <w:docPartBody>
        <w:p w:rsidR="000D2920" w:rsidRDefault="002E0DCE">
          <w:pPr>
            <w:pStyle w:val="DEF1054E798440019C9A8818971F569C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9620259D51774E0FA8F916A354AE7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E4C32-F1B5-4CEC-BC4D-B27C811F1DF1}"/>
      </w:docPartPr>
      <w:docPartBody>
        <w:p w:rsidR="000D2920" w:rsidRDefault="002E0DCE">
          <w:pPr>
            <w:pStyle w:val="9620259D51774E0FA8F916A354AE7D91"/>
          </w:pPr>
          <w:r>
            <w:t>Roundtable</w:t>
          </w:r>
        </w:p>
      </w:docPartBody>
    </w:docPart>
    <w:docPart>
      <w:docPartPr>
        <w:name w:val="B0A054E461EF4D0FB379EFF2FAD08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EAC2D-89EE-4830-BFC6-25C1A7DD265D}"/>
      </w:docPartPr>
      <w:docPartBody>
        <w:p w:rsidR="000D2920" w:rsidRDefault="002E0DCE">
          <w:pPr>
            <w:pStyle w:val="B0A054E461EF4D0FB379EFF2FAD08CCB"/>
          </w:pPr>
          <w:r>
            <w:t>Summarize the status of each area/department.</w:t>
          </w:r>
        </w:p>
      </w:docPartBody>
    </w:docPart>
    <w:docPart>
      <w:docPartPr>
        <w:name w:val="A6C1B54BC3FF478CACEE5A01E85E8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B4A64-461E-4809-AAA3-41FF89E56E37}"/>
      </w:docPartPr>
      <w:docPartBody>
        <w:p w:rsidR="00D9031B" w:rsidRDefault="000D2920" w:rsidP="000D2920">
          <w:pPr>
            <w:pStyle w:val="A6C1B54BC3FF478CACEE5A01E85E8EB9"/>
          </w:pPr>
          <w:r>
            <w:t>Present: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CE"/>
    <w:rsid w:val="00041053"/>
    <w:rsid w:val="000D2920"/>
    <w:rsid w:val="002E0DCE"/>
    <w:rsid w:val="00D9031B"/>
    <w:rsid w:val="00E5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4DD3132AD4861810B2B0C7B5F27D4">
    <w:name w:val="D174DD3132AD4861810B2B0C7B5F27D4"/>
  </w:style>
  <w:style w:type="paragraph" w:customStyle="1" w:styleId="A6C1B54BC3FF478CACEE5A01E85E8EB9">
    <w:name w:val="A6C1B54BC3FF478CACEE5A01E85E8EB9"/>
    <w:rsid w:val="000D2920"/>
  </w:style>
  <w:style w:type="paragraph" w:customStyle="1" w:styleId="7F82413B353E45349B9B4A905134B571">
    <w:name w:val="7F82413B353E45349B9B4A905134B571"/>
  </w:style>
  <w:style w:type="paragraph" w:customStyle="1" w:styleId="103B6BCBFDF04E3EB6550318E32BFB59">
    <w:name w:val="103B6BCBFDF04E3EB6550318E32BFB59"/>
  </w:style>
  <w:style w:type="paragraph" w:customStyle="1" w:styleId="71921B4056394FB6A1470950C40FB713">
    <w:name w:val="71921B4056394FB6A1470950C40FB713"/>
  </w:style>
  <w:style w:type="paragraph" w:customStyle="1" w:styleId="C94EBB2EE76740D587C6068EEEDE2DF4">
    <w:name w:val="C94EBB2EE76740D587C6068EEEDE2DF4"/>
  </w:style>
  <w:style w:type="paragraph" w:customStyle="1" w:styleId="DEF1054E798440019C9A8818971F569C">
    <w:name w:val="DEF1054E798440019C9A8818971F569C"/>
  </w:style>
  <w:style w:type="paragraph" w:customStyle="1" w:styleId="9620259D51774E0FA8F916A354AE7D91">
    <w:name w:val="9620259D51774E0FA8F916A354AE7D91"/>
  </w:style>
  <w:style w:type="paragraph" w:customStyle="1" w:styleId="B0A054E461EF4D0FB379EFF2FAD08CCB">
    <w:name w:val="B0A054E461EF4D0FB379EFF2FAD08C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</Template>
  <TotalTime>25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Erken Kambarov</dc:creator>
  <cp:keywords>2/22/2022</cp:keywords>
  <dc:description>System Requirement Specifications Group</dc:description>
  <cp:lastModifiedBy>Erken Kambarov</cp:lastModifiedBy>
  <cp:revision>12</cp:revision>
  <dcterms:created xsi:type="dcterms:W3CDTF">2022-04-11T15:31:00Z</dcterms:created>
  <dcterms:modified xsi:type="dcterms:W3CDTF">2022-05-10T22:11:00Z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