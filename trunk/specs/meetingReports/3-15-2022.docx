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D9F8" w14:textId="52958C7F" w:rsidR="00934E9A" w:rsidRDefault="00520306">
      <w:pPr>
        <w:pStyle w:val="Heading1"/>
      </w:pPr>
      <w:sdt>
        <w:sdtPr>
          <w:alias w:val="Enter organization name:"/>
          <w:tag w:val=""/>
          <w:id w:val="1410501846"/>
          <w:placeholder>
            <w:docPart w:val="E6B525493C8548E6843FD40707ED14B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B2EEF" w:rsidRPr="00415E2E">
            <w:t>System Requirement Specifications Group</w:t>
          </w:r>
        </w:sdtContent>
      </w:sdt>
    </w:p>
    <w:p w14:paraId="2DCFD0B1" w14:textId="061FDD82" w:rsidR="00934E9A" w:rsidRDefault="004B2EEF">
      <w:pPr>
        <w:pStyle w:val="Heading2"/>
      </w:pPr>
      <w:r>
        <w:t>Meeting Report</w:t>
      </w:r>
    </w:p>
    <w:p w14:paraId="1885E8BA" w14:textId="30AC5DBA" w:rsidR="00934E9A" w:rsidRDefault="00520306">
      <w:pPr>
        <w:pStyle w:val="Date"/>
      </w:pPr>
      <w:sdt>
        <w:sdtPr>
          <w:alias w:val="Enter date of meeting:"/>
          <w:tag w:val=""/>
          <w:id w:val="373818028"/>
          <w:placeholder>
            <w:docPart w:val="F8C6E74BD8504DF6AC2D81C81286C33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4B2EEF">
            <w:t>3/15/2022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14:paraId="4B90083B" w14:textId="77777777" w:rsidTr="00CB4FBB">
        <w:sdt>
          <w:sdtPr>
            <w:alias w:val="Present:"/>
            <w:tag w:val="Present:"/>
            <w:id w:val="1219014275"/>
            <w:placeholder>
              <w:docPart w:val="766C2BBC03314D12B912C9331799EA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643DD38D" w14:textId="77777777"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3B5EECE4" w14:textId="5822C372" w:rsidR="00DC219E" w:rsidRDefault="00DC219E" w:rsidP="00DC219E">
            <w:pPr>
              <w:pStyle w:val="NoSpacing"/>
            </w:pPr>
            <w:r>
              <w:t>Erken Kambarov</w:t>
            </w:r>
          </w:p>
          <w:p w14:paraId="43B2CA1C" w14:textId="77777777" w:rsidR="00DC219E" w:rsidRDefault="00DC219E" w:rsidP="00DC219E">
            <w:pPr>
              <w:pStyle w:val="NoSpacing"/>
            </w:pPr>
            <w:r>
              <w:t>Aaron Simonson</w:t>
            </w:r>
          </w:p>
          <w:p w14:paraId="3D006180" w14:textId="77777777" w:rsidR="00DC219E" w:rsidRDefault="00DC219E" w:rsidP="00DC219E">
            <w:pPr>
              <w:pStyle w:val="NoSpacing"/>
            </w:pPr>
            <w:r>
              <w:t>Foo Wai Chong</w:t>
            </w:r>
          </w:p>
          <w:p w14:paraId="52A9305C" w14:textId="77777777" w:rsidR="00DC219E" w:rsidRDefault="00DC219E" w:rsidP="00DC219E">
            <w:pPr>
              <w:pStyle w:val="NoSpacing"/>
            </w:pPr>
            <w:r>
              <w:t>Muhammad Abid</w:t>
            </w:r>
          </w:p>
          <w:p w14:paraId="3FB1107D" w14:textId="77777777" w:rsidR="00DC219E" w:rsidRDefault="00DC219E" w:rsidP="00DC219E">
            <w:pPr>
              <w:pStyle w:val="NoSpacing"/>
            </w:pPr>
            <w:proofErr w:type="spellStart"/>
            <w:r>
              <w:t>Lasha</w:t>
            </w:r>
            <w:proofErr w:type="spellEnd"/>
            <w:r>
              <w:t xml:space="preserve"> </w:t>
            </w:r>
            <w:proofErr w:type="spellStart"/>
            <w:r>
              <w:t>Sakandar</w:t>
            </w:r>
            <w:proofErr w:type="spellEnd"/>
          </w:p>
          <w:p w14:paraId="32E9B9F7" w14:textId="04C36C6A" w:rsidR="00934E9A" w:rsidRDefault="00934E9A">
            <w:pPr>
              <w:pStyle w:val="NoSpacing"/>
            </w:pPr>
          </w:p>
        </w:tc>
      </w:tr>
      <w:tr w:rsidR="00934E9A" w14:paraId="3DB26C8C" w14:textId="77777777" w:rsidTr="00CB4FBB">
        <w:sdt>
          <w:sdtPr>
            <w:alias w:val="Next meeting:"/>
            <w:tag w:val="Next meeting:"/>
            <w:id w:val="1579632615"/>
            <w:placeholder>
              <w:docPart w:val="7131FF62CD7A468AAA54F2C7A978F4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6F988E8E" w14:textId="77777777"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4AA1D698" w14:textId="555EFAFD" w:rsidR="00934E9A" w:rsidRDefault="004B2EEF">
            <w:pPr>
              <w:pStyle w:val="NoSpacing"/>
            </w:pPr>
            <w:r>
              <w:t>3/22/2022</w:t>
            </w:r>
            <w:r w:rsidR="0034332A">
              <w:t xml:space="preserve">, </w:t>
            </w:r>
            <w:r>
              <w:t>9:10pm</w:t>
            </w:r>
            <w:r w:rsidR="0034332A">
              <w:t xml:space="preserve">, </w:t>
            </w:r>
            <w:r>
              <w:t>Immediately after class.</w:t>
            </w:r>
          </w:p>
        </w:tc>
      </w:tr>
    </w:tbl>
    <w:p w14:paraId="00FAFCD9" w14:textId="77777777" w:rsidR="00934E9A" w:rsidRDefault="00520306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D1A262340C5045F18FC59C26E1C2E2C1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14:paraId="656A712C" w14:textId="7BC802E8" w:rsidR="004B2EEF" w:rsidRDefault="004B2EEF" w:rsidP="004B2EEF">
      <w:pPr>
        <w:pStyle w:val="NormalIndent"/>
      </w:pPr>
      <w:r>
        <w:t xml:space="preserve">Version 2 of specs is available. </w:t>
      </w:r>
    </w:p>
    <w:p w14:paraId="43F23364" w14:textId="77777777" w:rsidR="00934E9A" w:rsidRDefault="00520306">
      <w:pPr>
        <w:pStyle w:val="ListNumber"/>
      </w:pPr>
      <w:sdt>
        <w:sdtPr>
          <w:alias w:val="Discussion:"/>
          <w:tag w:val="Discussion:"/>
          <w:id w:val="1971398252"/>
          <w:placeholder>
            <w:docPart w:val="B48F3B292C1841F2ACD30CBD2FFCAE61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14:paraId="0A39642C" w14:textId="1385C80F" w:rsidR="00D538AE" w:rsidRDefault="004B2EEF" w:rsidP="00D538AE">
      <w:pPr>
        <w:pStyle w:val="NormalIndent"/>
      </w:pPr>
      <w:r>
        <w:t>During this meeting we discussed the version 2 of our specs document, and it was chosen as a primary version. All changes to it were accepted by all members of the group</w:t>
      </w:r>
      <w:r w:rsidR="00D538AE">
        <w:t>. At that point we agreed on almost everything and decided to base our further changes to the structure of the project solely on feedback from tech groups and end users.</w:t>
      </w:r>
    </w:p>
    <w:p w14:paraId="0E589A41" w14:textId="5D9BBC79" w:rsidR="00D538AE" w:rsidRPr="00D538AE" w:rsidRDefault="00D538AE" w:rsidP="00D538AE">
      <w:pPr>
        <w:pStyle w:val="NormalIndent"/>
      </w:pPr>
      <w:r>
        <w:t>Again</w:t>
      </w:r>
      <w:r w:rsidR="005A240A">
        <w:t>,</w:t>
      </w:r>
      <w:r>
        <w:t xml:space="preserve"> at this meeting we were open to directly communicate with other groups and end users (which are in the scope of this project is </w:t>
      </w:r>
      <w:r w:rsidR="004552BC">
        <w:t xml:space="preserve">the </w:t>
      </w:r>
      <w:r>
        <w:t>whole class)</w:t>
      </w:r>
    </w:p>
    <w:p w14:paraId="4E1DD143" w14:textId="472086E7" w:rsidR="00934E9A" w:rsidRDefault="004B2EEF">
      <w:pPr>
        <w:pStyle w:val="ListNumber"/>
      </w:pPr>
      <w:r>
        <w:t>Summary</w:t>
      </w:r>
    </w:p>
    <w:p w14:paraId="68F1E5C8" w14:textId="68E7981E" w:rsidR="00A05EF7" w:rsidRDefault="00D538AE" w:rsidP="00C208FD">
      <w:pPr>
        <w:pStyle w:val="NormalIndent"/>
      </w:pPr>
      <w:r>
        <w:t>Version 2 is accepted. We are waiting for recommendations and further requirements from the users</w:t>
      </w:r>
      <w:r w:rsidR="004552BC">
        <w:t>.</w:t>
      </w: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1669" w14:textId="77777777" w:rsidR="00520306" w:rsidRDefault="00520306">
      <w:pPr>
        <w:spacing w:after="0" w:line="240" w:lineRule="auto"/>
      </w:pPr>
      <w:r>
        <w:separator/>
      </w:r>
    </w:p>
    <w:p w14:paraId="76B68F8F" w14:textId="77777777" w:rsidR="00520306" w:rsidRDefault="00520306"/>
  </w:endnote>
  <w:endnote w:type="continuationSeparator" w:id="0">
    <w:p w14:paraId="41396242" w14:textId="77777777" w:rsidR="00520306" w:rsidRDefault="00520306">
      <w:pPr>
        <w:spacing w:after="0" w:line="240" w:lineRule="auto"/>
      </w:pPr>
      <w:r>
        <w:continuationSeparator/>
      </w:r>
    </w:p>
    <w:p w14:paraId="517B636E" w14:textId="77777777" w:rsidR="00520306" w:rsidRDefault="00520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6D9E" w14:textId="77777777" w:rsidR="00520306" w:rsidRDefault="00520306">
      <w:pPr>
        <w:spacing w:after="0" w:line="240" w:lineRule="auto"/>
      </w:pPr>
      <w:r>
        <w:separator/>
      </w:r>
    </w:p>
    <w:p w14:paraId="778D0BEE" w14:textId="77777777" w:rsidR="00520306" w:rsidRDefault="00520306"/>
  </w:footnote>
  <w:footnote w:type="continuationSeparator" w:id="0">
    <w:p w14:paraId="69DB45D8" w14:textId="77777777" w:rsidR="00520306" w:rsidRDefault="00520306">
      <w:pPr>
        <w:spacing w:after="0" w:line="240" w:lineRule="auto"/>
      </w:pPr>
      <w:r>
        <w:continuationSeparator/>
      </w:r>
    </w:p>
    <w:p w14:paraId="1C135A18" w14:textId="77777777" w:rsidR="00520306" w:rsidRDefault="005203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54AD" w14:textId="05CF2218" w:rsidR="00934E9A" w:rsidRDefault="00520306">
    <w:pPr>
      <w:pStyle w:val="Header"/>
    </w:pPr>
    <w:sdt>
      <w:sdtPr>
        <w:alias w:val="Organization name:"/>
        <w:tag w:val=""/>
        <w:id w:val="-142659844"/>
        <w:placeholder>
          <w:docPart w:val="10E3C62965964FCF9AC9E31107DA5DC4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4B2EEF">
          <w:t>System Requirement Specifications Group</w:t>
        </w:r>
      </w:sdtContent>
    </w:sdt>
  </w:p>
  <w:p w14:paraId="3DDE376E" w14:textId="5D2E20E7" w:rsidR="00934E9A" w:rsidRDefault="00520306">
    <w:pPr>
      <w:pStyle w:val="Header"/>
    </w:pPr>
    <w:sdt>
      <w:sdtPr>
        <w:alias w:val="Meeting minutes:"/>
        <w:tag w:val="Meeting minutes:"/>
        <w:id w:val="-1760127990"/>
        <w:placeholder>
          <w:docPart w:val="27F1784FEB444CC7A0FFB895BE2B9640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F7BB4667F12E4A33AB647A964DBDB10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4B2EEF">
          <w:t>3/15/2022</w:t>
        </w:r>
      </w:sdtContent>
    </w:sdt>
  </w:p>
  <w:p w14:paraId="110154D9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021460">
    <w:abstractNumId w:val="8"/>
  </w:num>
  <w:num w:numId="2" w16cid:durableId="1347751519">
    <w:abstractNumId w:val="9"/>
  </w:num>
  <w:num w:numId="3" w16cid:durableId="719980827">
    <w:abstractNumId w:val="7"/>
  </w:num>
  <w:num w:numId="4" w16cid:durableId="1106463589">
    <w:abstractNumId w:val="6"/>
  </w:num>
  <w:num w:numId="5" w16cid:durableId="1643580618">
    <w:abstractNumId w:val="5"/>
  </w:num>
  <w:num w:numId="6" w16cid:durableId="1041515430">
    <w:abstractNumId w:val="4"/>
  </w:num>
  <w:num w:numId="7" w16cid:durableId="888566503">
    <w:abstractNumId w:val="3"/>
  </w:num>
  <w:num w:numId="8" w16cid:durableId="1807890532">
    <w:abstractNumId w:val="2"/>
  </w:num>
  <w:num w:numId="9" w16cid:durableId="1875849950">
    <w:abstractNumId w:val="1"/>
  </w:num>
  <w:num w:numId="10" w16cid:durableId="86063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EF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416A86"/>
    <w:rsid w:val="004220CE"/>
    <w:rsid w:val="004552BC"/>
    <w:rsid w:val="004B2EEF"/>
    <w:rsid w:val="004D4719"/>
    <w:rsid w:val="00520306"/>
    <w:rsid w:val="005A240A"/>
    <w:rsid w:val="006A2514"/>
    <w:rsid w:val="006A6EE0"/>
    <w:rsid w:val="006B1778"/>
    <w:rsid w:val="006B674E"/>
    <w:rsid w:val="006E6AA5"/>
    <w:rsid w:val="007123B4"/>
    <w:rsid w:val="00884772"/>
    <w:rsid w:val="00934E9A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D538AE"/>
    <w:rsid w:val="00DC219E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A0EDC"/>
  <w15:chartTrackingRefBased/>
  <w15:docId w15:val="{2FD5FD43-DD23-4D71-A994-24B294A9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mb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525493C8548E6843FD40707ED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8CC0-3E50-4770-A02D-6C9A7D6FB960}"/>
      </w:docPartPr>
      <w:docPartBody>
        <w:p w:rsidR="00833D7C" w:rsidRDefault="00E857C0">
          <w:pPr>
            <w:pStyle w:val="E6B525493C8548E6843FD40707ED14B0"/>
          </w:pPr>
          <w:r>
            <w:t>Organization Name</w:t>
          </w:r>
        </w:p>
      </w:docPartBody>
    </w:docPart>
    <w:docPart>
      <w:docPartPr>
        <w:name w:val="F8C6E74BD8504DF6AC2D81C81286C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8855-ABF0-4F39-ACE5-4AA6AE25453A}"/>
      </w:docPartPr>
      <w:docPartBody>
        <w:p w:rsidR="00833D7C" w:rsidRDefault="00E857C0">
          <w:pPr>
            <w:pStyle w:val="F8C6E74BD8504DF6AC2D81C81286C339"/>
          </w:pPr>
          <w:r>
            <w:t>Date of meeting</w:t>
          </w:r>
        </w:p>
      </w:docPartBody>
    </w:docPart>
    <w:docPart>
      <w:docPartPr>
        <w:name w:val="766C2BBC03314D12B912C9331799E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591ED-672B-4E71-847C-1B29C494B05D}"/>
      </w:docPartPr>
      <w:docPartBody>
        <w:p w:rsidR="00833D7C" w:rsidRDefault="00E857C0">
          <w:pPr>
            <w:pStyle w:val="766C2BBC03314D12B912C9331799EAC9"/>
          </w:pPr>
          <w:r>
            <w:t>Present:</w:t>
          </w:r>
        </w:p>
      </w:docPartBody>
    </w:docPart>
    <w:docPart>
      <w:docPartPr>
        <w:name w:val="7131FF62CD7A468AAA54F2C7A978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FAEE-FC74-4305-A1D2-A23CDB908D67}"/>
      </w:docPartPr>
      <w:docPartBody>
        <w:p w:rsidR="00833D7C" w:rsidRDefault="00E857C0">
          <w:pPr>
            <w:pStyle w:val="7131FF62CD7A468AAA54F2C7A978F482"/>
          </w:pPr>
          <w:r>
            <w:t>Next meeting:</w:t>
          </w:r>
        </w:p>
      </w:docPartBody>
    </w:docPart>
    <w:docPart>
      <w:docPartPr>
        <w:name w:val="D1A262340C5045F18FC59C26E1C2E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B36A9-49E4-448B-89D8-EEFEBD2BB91C}"/>
      </w:docPartPr>
      <w:docPartBody>
        <w:p w:rsidR="00833D7C" w:rsidRDefault="00E857C0">
          <w:pPr>
            <w:pStyle w:val="D1A262340C5045F18FC59C26E1C2E2C1"/>
          </w:pPr>
          <w:r>
            <w:t>Announcements</w:t>
          </w:r>
        </w:p>
      </w:docPartBody>
    </w:docPart>
    <w:docPart>
      <w:docPartPr>
        <w:name w:val="B48F3B292C1841F2ACD30CBD2FFCA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E6630-5CC7-4429-A2D7-5F16DBF6B73C}"/>
      </w:docPartPr>
      <w:docPartBody>
        <w:p w:rsidR="00833D7C" w:rsidRDefault="00E857C0">
          <w:pPr>
            <w:pStyle w:val="B48F3B292C1841F2ACD30CBD2FFCAE61"/>
          </w:pPr>
          <w:r>
            <w:t>Discussion</w:t>
          </w:r>
        </w:p>
      </w:docPartBody>
    </w:docPart>
    <w:docPart>
      <w:docPartPr>
        <w:name w:val="10E3C62965964FCF9AC9E31107DA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88865-D552-492E-B81E-257984FC3592}"/>
      </w:docPartPr>
      <w:docPartBody>
        <w:p w:rsidR="00833D7C" w:rsidRDefault="00E857C0">
          <w:pPr>
            <w:pStyle w:val="10E3C62965964FCF9AC9E31107DA5DC4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F7BB4667F12E4A33AB647A964DBDB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E454-99F4-4067-86D9-06FD8C78156E}"/>
      </w:docPartPr>
      <w:docPartBody>
        <w:p w:rsidR="00833D7C" w:rsidRDefault="00E857C0">
          <w:pPr>
            <w:pStyle w:val="F7BB4667F12E4A33AB647A964DBDB105"/>
          </w:pPr>
          <w:r>
            <w:t>Roundtable</w:t>
          </w:r>
        </w:p>
      </w:docPartBody>
    </w:docPart>
    <w:docPart>
      <w:docPartPr>
        <w:name w:val="27F1784FEB444CC7A0FFB895BE2B9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E178-FCDE-48C3-AB5D-F847B24EFC42}"/>
      </w:docPartPr>
      <w:docPartBody>
        <w:p w:rsidR="00833D7C" w:rsidRDefault="00E857C0">
          <w:pPr>
            <w:pStyle w:val="27F1784FEB444CC7A0FFB895BE2B9640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C0"/>
    <w:rsid w:val="00833D7C"/>
    <w:rsid w:val="00A23E12"/>
    <w:rsid w:val="00E8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525493C8548E6843FD40707ED14B0">
    <w:name w:val="E6B525493C8548E6843FD40707ED14B0"/>
  </w:style>
  <w:style w:type="paragraph" w:customStyle="1" w:styleId="F8C6E74BD8504DF6AC2D81C81286C339">
    <w:name w:val="F8C6E74BD8504DF6AC2D81C81286C339"/>
  </w:style>
  <w:style w:type="paragraph" w:customStyle="1" w:styleId="766C2BBC03314D12B912C9331799EAC9">
    <w:name w:val="766C2BBC03314D12B912C9331799EAC9"/>
  </w:style>
  <w:style w:type="paragraph" w:customStyle="1" w:styleId="F1CB72DB1A3E47A8BA6CF702D7683B1C">
    <w:name w:val="F1CB72DB1A3E47A8BA6CF702D7683B1C"/>
  </w:style>
  <w:style w:type="paragraph" w:customStyle="1" w:styleId="7131FF62CD7A468AAA54F2C7A978F482">
    <w:name w:val="7131FF62CD7A468AAA54F2C7A978F482"/>
  </w:style>
  <w:style w:type="paragraph" w:customStyle="1" w:styleId="D1A262340C5045F18FC59C26E1C2E2C1">
    <w:name w:val="D1A262340C5045F18FC59C26E1C2E2C1"/>
  </w:style>
  <w:style w:type="paragraph" w:customStyle="1" w:styleId="B48F3B292C1841F2ACD30CBD2FFCAE61">
    <w:name w:val="B48F3B292C1841F2ACD30CBD2FFCAE61"/>
  </w:style>
  <w:style w:type="paragraph" w:customStyle="1" w:styleId="10E3C62965964FCF9AC9E31107DA5DC4">
    <w:name w:val="10E3C62965964FCF9AC9E31107DA5DC4"/>
  </w:style>
  <w:style w:type="paragraph" w:customStyle="1" w:styleId="F7BB4667F12E4A33AB647A964DBDB105">
    <w:name w:val="F7BB4667F12E4A33AB647A964DBDB105"/>
  </w:style>
  <w:style w:type="paragraph" w:customStyle="1" w:styleId="27F1784FEB444CC7A0FFB895BE2B9640">
    <w:name w:val="27F1784FEB444CC7A0FFB895BE2B9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Erken Kambarov</dc:creator>
  <cp:keywords>3/15/2022</cp:keywords>
  <dc:description>System Requirement Specifications Group</dc:description>
  <cp:lastModifiedBy>Erken Kambarov</cp:lastModifiedBy>
  <cp:revision>3</cp:revision>
  <dcterms:created xsi:type="dcterms:W3CDTF">2022-04-11T16:10:00Z</dcterms:created>
  <dcterms:modified xsi:type="dcterms:W3CDTF">2022-05-10T22:11:00Z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