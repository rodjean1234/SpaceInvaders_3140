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FDC0" w14:textId="6C07863A" w:rsidR="00934E9A" w:rsidRDefault="007735D5">
      <w:pPr>
        <w:pStyle w:val="Heading1"/>
      </w:pPr>
      <w:sdt>
        <w:sdtPr>
          <w:alias w:val="Enter organization name:"/>
          <w:tag w:val=""/>
          <w:id w:val="1410501846"/>
          <w:placeholder>
            <w:docPart w:val="2724A525F2174005AE53E5AA544199B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42F00" w:rsidRPr="001D6BA9">
            <w:t>System Requirement Specifications Group</w:t>
          </w:r>
        </w:sdtContent>
      </w:sdt>
    </w:p>
    <w:p w14:paraId="1B9C9BB3" w14:textId="195182CE" w:rsidR="00934E9A" w:rsidRDefault="00842F00">
      <w:pPr>
        <w:pStyle w:val="Heading2"/>
      </w:pPr>
      <w:r>
        <w:t>Meeting Report</w:t>
      </w:r>
    </w:p>
    <w:p w14:paraId="620DD98C" w14:textId="25944109" w:rsidR="00934E9A" w:rsidRDefault="007735D5">
      <w:pPr>
        <w:pStyle w:val="Date"/>
      </w:pPr>
      <w:sdt>
        <w:sdtPr>
          <w:alias w:val="Enter date of meeting:"/>
          <w:tag w:val=""/>
          <w:id w:val="373818028"/>
          <w:placeholder>
            <w:docPart w:val="2B03F814CAFC4C2E94D533AAB1B0007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42F00">
            <w:t>3/22/2022</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934E9A" w14:paraId="46AB1A12" w14:textId="77777777" w:rsidTr="00CB4FBB">
        <w:sdt>
          <w:sdtPr>
            <w:alias w:val="Present:"/>
            <w:tag w:val="Present:"/>
            <w:id w:val="1219014275"/>
            <w:placeholder>
              <w:docPart w:val="110220CC24B348DEA303AB27252DA37D"/>
            </w:placeholder>
            <w:temporary/>
            <w:showingPlcHdr/>
            <w15:appearance w15:val="hidden"/>
          </w:sdtPr>
          <w:sdtEndPr/>
          <w:sdtContent>
            <w:tc>
              <w:tcPr>
                <w:tcW w:w="2070" w:type="dxa"/>
              </w:tcPr>
              <w:p w14:paraId="485FC08D" w14:textId="77777777" w:rsidR="00934E9A" w:rsidRDefault="006B1778">
                <w:pPr>
                  <w:pStyle w:val="NoSpacing"/>
                </w:pPr>
                <w:r>
                  <w:t>Present:</w:t>
                </w:r>
              </w:p>
            </w:tc>
          </w:sdtContent>
        </w:sdt>
        <w:tc>
          <w:tcPr>
            <w:tcW w:w="7290" w:type="dxa"/>
          </w:tcPr>
          <w:p w14:paraId="3D2C3FA5" w14:textId="143401A8" w:rsidR="00451CBF" w:rsidRDefault="00451CBF" w:rsidP="00451CBF">
            <w:pPr>
              <w:pStyle w:val="NoSpacing"/>
            </w:pPr>
            <w:r>
              <w:t>Erken Kambarov</w:t>
            </w:r>
          </w:p>
          <w:p w14:paraId="65928145" w14:textId="77777777" w:rsidR="00451CBF" w:rsidRDefault="00451CBF" w:rsidP="00451CBF">
            <w:pPr>
              <w:pStyle w:val="NoSpacing"/>
            </w:pPr>
            <w:r>
              <w:t>Aaron Simonson</w:t>
            </w:r>
          </w:p>
          <w:p w14:paraId="40761639" w14:textId="77777777" w:rsidR="00451CBF" w:rsidRDefault="00451CBF" w:rsidP="00451CBF">
            <w:pPr>
              <w:pStyle w:val="NoSpacing"/>
            </w:pPr>
            <w:r>
              <w:t>Foo Wai Chong</w:t>
            </w:r>
          </w:p>
          <w:p w14:paraId="0D3F609A" w14:textId="77777777" w:rsidR="00451CBF" w:rsidRDefault="00451CBF" w:rsidP="00451CBF">
            <w:pPr>
              <w:pStyle w:val="NoSpacing"/>
            </w:pPr>
            <w:r>
              <w:t>Muhammad Abid</w:t>
            </w:r>
          </w:p>
          <w:p w14:paraId="5369A9E5" w14:textId="77777777" w:rsidR="00451CBF" w:rsidRDefault="00451CBF" w:rsidP="00451CBF">
            <w:pPr>
              <w:pStyle w:val="NoSpacing"/>
            </w:pPr>
            <w:proofErr w:type="spellStart"/>
            <w:r>
              <w:t>Lasha</w:t>
            </w:r>
            <w:proofErr w:type="spellEnd"/>
            <w:r>
              <w:t xml:space="preserve"> </w:t>
            </w:r>
            <w:proofErr w:type="spellStart"/>
            <w:r>
              <w:t>Sakandar</w:t>
            </w:r>
            <w:proofErr w:type="spellEnd"/>
          </w:p>
          <w:p w14:paraId="1C6AC242" w14:textId="0D4B1367" w:rsidR="00934E9A" w:rsidRDefault="00934E9A">
            <w:pPr>
              <w:pStyle w:val="NoSpacing"/>
            </w:pPr>
          </w:p>
        </w:tc>
      </w:tr>
      <w:tr w:rsidR="00934E9A" w14:paraId="2B0B3A2F" w14:textId="77777777" w:rsidTr="00CB4FBB">
        <w:sdt>
          <w:sdtPr>
            <w:alias w:val="Next meeting:"/>
            <w:tag w:val="Next meeting:"/>
            <w:id w:val="1579632615"/>
            <w:placeholder>
              <w:docPart w:val="21468541AB88456CB967C891E84CE763"/>
            </w:placeholder>
            <w:temporary/>
            <w:showingPlcHdr/>
            <w15:appearance w15:val="hidden"/>
          </w:sdtPr>
          <w:sdtEndPr/>
          <w:sdtContent>
            <w:tc>
              <w:tcPr>
                <w:tcW w:w="2070" w:type="dxa"/>
              </w:tcPr>
              <w:p w14:paraId="2D13F1F1" w14:textId="77777777" w:rsidR="00934E9A" w:rsidRDefault="006B1778">
                <w:pPr>
                  <w:pStyle w:val="NoSpacing"/>
                </w:pPr>
                <w:r>
                  <w:t>Next meeting:</w:t>
                </w:r>
              </w:p>
            </w:tc>
          </w:sdtContent>
        </w:sdt>
        <w:tc>
          <w:tcPr>
            <w:tcW w:w="7290" w:type="dxa"/>
          </w:tcPr>
          <w:p w14:paraId="71357660" w14:textId="707F6163" w:rsidR="00934E9A" w:rsidRDefault="00842F00">
            <w:pPr>
              <w:pStyle w:val="NoSpacing"/>
            </w:pPr>
            <w:r>
              <w:t>3/29/2022</w:t>
            </w:r>
            <w:r w:rsidR="0034332A">
              <w:t xml:space="preserve">, </w:t>
            </w:r>
            <w:r>
              <w:t>9:10pm</w:t>
            </w:r>
            <w:r w:rsidR="0034332A">
              <w:t xml:space="preserve">, </w:t>
            </w:r>
            <w:r>
              <w:t>immediately after class.</w:t>
            </w:r>
          </w:p>
        </w:tc>
      </w:tr>
    </w:tbl>
    <w:p w14:paraId="68C3F9E9" w14:textId="77777777" w:rsidR="00934E9A" w:rsidRDefault="007735D5">
      <w:pPr>
        <w:pStyle w:val="ListNumber"/>
      </w:pPr>
      <w:sdt>
        <w:sdtPr>
          <w:alias w:val="Announcements:"/>
          <w:tag w:val="Announcements:"/>
          <w:id w:val="-1296670475"/>
          <w:placeholder>
            <w:docPart w:val="57FAF962D0964F8B8F6CAFB4AA1F6DE9"/>
          </w:placeholder>
          <w:temporary/>
          <w:showingPlcHdr/>
          <w15:appearance w15:val="hidden"/>
        </w:sdtPr>
        <w:sdtEndPr/>
        <w:sdtContent>
          <w:r w:rsidR="006B1778">
            <w:t>Announcements</w:t>
          </w:r>
        </w:sdtContent>
      </w:sdt>
    </w:p>
    <w:p w14:paraId="2D971CF0" w14:textId="281545A9" w:rsidR="00842F00" w:rsidRDefault="00842F00" w:rsidP="00842F00">
      <w:pPr>
        <w:pStyle w:val="NormalIndent"/>
      </w:pPr>
      <w:r>
        <w:t>We received a complaint from backbone. Everyone is to work on resolving this issue.</w:t>
      </w:r>
    </w:p>
    <w:p w14:paraId="4A92B83A" w14:textId="77777777" w:rsidR="00934E9A" w:rsidRDefault="007735D5">
      <w:pPr>
        <w:pStyle w:val="ListNumber"/>
      </w:pPr>
      <w:sdt>
        <w:sdtPr>
          <w:alias w:val="Discussion:"/>
          <w:tag w:val="Discussion:"/>
          <w:id w:val="1971398252"/>
          <w:placeholder>
            <w:docPart w:val="A75134D1428E456DB9D3C6152BBE603E"/>
          </w:placeholder>
          <w:temporary/>
          <w:showingPlcHdr/>
          <w15:appearance w15:val="hidden"/>
        </w:sdtPr>
        <w:sdtEndPr/>
        <w:sdtContent>
          <w:r w:rsidR="006A2514">
            <w:t>Discussion</w:t>
          </w:r>
        </w:sdtContent>
      </w:sdt>
    </w:p>
    <w:p w14:paraId="79B26647" w14:textId="17167564" w:rsidR="00934E9A" w:rsidRDefault="00842F00">
      <w:pPr>
        <w:pStyle w:val="NormalIndent"/>
      </w:pPr>
      <w:r>
        <w:t xml:space="preserve">We discussed some typos and uncertainties in the report. </w:t>
      </w:r>
    </w:p>
    <w:p w14:paraId="53A22B55" w14:textId="3E6C69B2" w:rsidR="00842F00" w:rsidRDefault="00842F00">
      <w:pPr>
        <w:pStyle w:val="NormalIndent"/>
      </w:pPr>
      <w:r>
        <w:t>During the meeting we received a complaint from back bone group. There were some uncertainties regarding how many enemies are there at total in the game and how the skins for them are chosen. These changes were to be worked on during the following week.</w:t>
      </w:r>
    </w:p>
    <w:p w14:paraId="4F638CED" w14:textId="04DDB82E" w:rsidR="00842F00" w:rsidRDefault="00842F00">
      <w:pPr>
        <w:pStyle w:val="NormalIndent"/>
      </w:pPr>
      <w:r>
        <w:t>Again</w:t>
      </w:r>
      <w:r w:rsidR="00F100A0">
        <w:t>,</w:t>
      </w:r>
      <w:r>
        <w:t xml:space="preserve"> we were open to communication with other groups and</w:t>
      </w:r>
      <w:r w:rsidR="00F100A0">
        <w:t xml:space="preserve"> end users. This method of being available to everyone during the meetings proved to be successful because some moments are solved faster during in-person meetings.</w:t>
      </w:r>
    </w:p>
    <w:p w14:paraId="4C0AB07F" w14:textId="567A3600" w:rsidR="00934E9A" w:rsidRDefault="00842F00">
      <w:pPr>
        <w:pStyle w:val="ListNumber"/>
      </w:pPr>
      <w:r>
        <w:t>Summary</w:t>
      </w:r>
    </w:p>
    <w:p w14:paraId="5121D7F8" w14:textId="5B75F58A" w:rsidR="00A05EF7" w:rsidRPr="00F100A0" w:rsidRDefault="00F100A0" w:rsidP="00C208FD">
      <w:pPr>
        <w:pStyle w:val="NormalIndent"/>
      </w:pPr>
      <w:r>
        <w:t>Minor edits are required to be made in version 2. Complaint is received and the issue is being resolved.</w:t>
      </w:r>
    </w:p>
    <w:sectPr w:rsidR="00A05EF7" w:rsidRPr="00F100A0">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EC21" w14:textId="77777777" w:rsidR="007735D5" w:rsidRDefault="007735D5">
      <w:pPr>
        <w:spacing w:after="0" w:line="240" w:lineRule="auto"/>
      </w:pPr>
      <w:r>
        <w:separator/>
      </w:r>
    </w:p>
    <w:p w14:paraId="719262A9" w14:textId="77777777" w:rsidR="007735D5" w:rsidRDefault="007735D5"/>
  </w:endnote>
  <w:endnote w:type="continuationSeparator" w:id="0">
    <w:p w14:paraId="02E78CB6" w14:textId="77777777" w:rsidR="007735D5" w:rsidRDefault="007735D5">
      <w:pPr>
        <w:spacing w:after="0" w:line="240" w:lineRule="auto"/>
      </w:pPr>
      <w:r>
        <w:continuationSeparator/>
      </w:r>
    </w:p>
    <w:p w14:paraId="080DDDEA" w14:textId="77777777" w:rsidR="007735D5" w:rsidRDefault="007735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7A77" w14:textId="77777777" w:rsidR="007735D5" w:rsidRDefault="007735D5">
      <w:pPr>
        <w:spacing w:after="0" w:line="240" w:lineRule="auto"/>
      </w:pPr>
      <w:r>
        <w:separator/>
      </w:r>
    </w:p>
    <w:p w14:paraId="77B52003" w14:textId="77777777" w:rsidR="007735D5" w:rsidRDefault="007735D5"/>
  </w:footnote>
  <w:footnote w:type="continuationSeparator" w:id="0">
    <w:p w14:paraId="02C382EE" w14:textId="77777777" w:rsidR="007735D5" w:rsidRDefault="007735D5">
      <w:pPr>
        <w:spacing w:after="0" w:line="240" w:lineRule="auto"/>
      </w:pPr>
      <w:r>
        <w:continuationSeparator/>
      </w:r>
    </w:p>
    <w:p w14:paraId="218294A4" w14:textId="77777777" w:rsidR="007735D5" w:rsidRDefault="007735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8C2E6" w14:textId="6F0C7605" w:rsidR="00934E9A" w:rsidRDefault="007735D5">
    <w:pPr>
      <w:pStyle w:val="Header"/>
    </w:pPr>
    <w:sdt>
      <w:sdtPr>
        <w:alias w:val="Organization name:"/>
        <w:tag w:val=""/>
        <w:id w:val="-142659844"/>
        <w:placeholder>
          <w:docPart w:val="43E8D647E34B4DAEAF0E128407A3577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842F00">
          <w:t>System Requirement Specifications Group</w:t>
        </w:r>
      </w:sdtContent>
    </w:sdt>
  </w:p>
  <w:p w14:paraId="0489B0B9" w14:textId="7E18C063" w:rsidR="00934E9A" w:rsidRDefault="007735D5">
    <w:pPr>
      <w:pStyle w:val="Header"/>
    </w:pPr>
    <w:sdt>
      <w:sdtPr>
        <w:alias w:val="Meeting minutes:"/>
        <w:tag w:val="Meeting minutes:"/>
        <w:id w:val="-1760127990"/>
        <w:placeholder>
          <w:docPart w:val="33DF4AA1339144C8B7ED45162E692332"/>
        </w:placeholder>
        <w:temporary/>
        <w:showingPlcHdr/>
        <w15:appearance w15:val="hidden"/>
      </w:sdtPr>
      <w:sdtEndPr/>
      <w:sdtContent>
        <w:r w:rsidR="00A05EF7">
          <w:t>Meeting Minutes</w:t>
        </w:r>
      </w:sdtContent>
    </w:sdt>
    <w:r w:rsidR="00A05EF7">
      <w:t>,</w:t>
    </w:r>
    <w:r w:rsidR="0034332A">
      <w:t xml:space="preserve"> </w:t>
    </w:r>
    <w:sdt>
      <w:sdtPr>
        <w:alias w:val="Date:"/>
        <w:tag w:val=""/>
        <w:id w:val="-1612037418"/>
        <w:placeholder>
          <w:docPart w:val="5F3CF8596BCA4F82AFBAA34EEA9091F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42F00">
          <w:t>3/22/2022</w:t>
        </w:r>
      </w:sdtContent>
    </w:sdt>
  </w:p>
  <w:p w14:paraId="314D6168" w14:textId="77777777" w:rsidR="00934E9A" w:rsidRDefault="006A6EE0">
    <w:pPr>
      <w:pStyle w:val="Header"/>
    </w:pPr>
    <w:r>
      <w:t xml:space="preserve">Page </w:t>
    </w:r>
    <w:r>
      <w:fldChar w:fldCharType="begin"/>
    </w:r>
    <w:r>
      <w:instrText xml:space="preserve"> PAGE   \* MERGEFORMAT </w:instrText>
    </w:r>
    <w:r>
      <w:fldChar w:fldCharType="separate"/>
    </w:r>
    <w:r w:rsidR="00E45BB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num w:numId="1" w16cid:durableId="1471021460">
    <w:abstractNumId w:val="8"/>
  </w:num>
  <w:num w:numId="2" w16cid:durableId="1347751519">
    <w:abstractNumId w:val="9"/>
  </w:num>
  <w:num w:numId="3" w16cid:durableId="719980827">
    <w:abstractNumId w:val="7"/>
  </w:num>
  <w:num w:numId="4" w16cid:durableId="1106463589">
    <w:abstractNumId w:val="6"/>
  </w:num>
  <w:num w:numId="5" w16cid:durableId="1643580618">
    <w:abstractNumId w:val="5"/>
  </w:num>
  <w:num w:numId="6" w16cid:durableId="1041515430">
    <w:abstractNumId w:val="4"/>
  </w:num>
  <w:num w:numId="7" w16cid:durableId="888566503">
    <w:abstractNumId w:val="3"/>
  </w:num>
  <w:num w:numId="8" w16cid:durableId="1807890532">
    <w:abstractNumId w:val="2"/>
  </w:num>
  <w:num w:numId="9" w16cid:durableId="1875849950">
    <w:abstractNumId w:val="1"/>
  </w:num>
  <w:num w:numId="10" w16cid:durableId="86063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00"/>
    <w:rsid w:val="00053CAE"/>
    <w:rsid w:val="00082086"/>
    <w:rsid w:val="00084341"/>
    <w:rsid w:val="00096ECE"/>
    <w:rsid w:val="0010443C"/>
    <w:rsid w:val="00164BA3"/>
    <w:rsid w:val="001B49A6"/>
    <w:rsid w:val="002128C8"/>
    <w:rsid w:val="00217F5E"/>
    <w:rsid w:val="002A7720"/>
    <w:rsid w:val="002B5A3C"/>
    <w:rsid w:val="0034332A"/>
    <w:rsid w:val="003C17E2"/>
    <w:rsid w:val="00416A86"/>
    <w:rsid w:val="00451CBF"/>
    <w:rsid w:val="004D4719"/>
    <w:rsid w:val="006A2514"/>
    <w:rsid w:val="006A6EE0"/>
    <w:rsid w:val="006B1778"/>
    <w:rsid w:val="006B674E"/>
    <w:rsid w:val="006E6AA5"/>
    <w:rsid w:val="007123B4"/>
    <w:rsid w:val="007735D5"/>
    <w:rsid w:val="00842F00"/>
    <w:rsid w:val="00884772"/>
    <w:rsid w:val="00934E9A"/>
    <w:rsid w:val="009A27A1"/>
    <w:rsid w:val="00A05EF7"/>
    <w:rsid w:val="00A7005F"/>
    <w:rsid w:val="00A8223B"/>
    <w:rsid w:val="00B273A3"/>
    <w:rsid w:val="00B93153"/>
    <w:rsid w:val="00C208FD"/>
    <w:rsid w:val="00C9192D"/>
    <w:rsid w:val="00CB4FBB"/>
    <w:rsid w:val="00D03E76"/>
    <w:rsid w:val="00E31AB2"/>
    <w:rsid w:val="00E45BB9"/>
    <w:rsid w:val="00E81D49"/>
    <w:rsid w:val="00EB5064"/>
    <w:rsid w:val="00F100A0"/>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C6E47"/>
  <w15:chartTrackingRefBased/>
  <w15:docId w15:val="{A358E91E-06EC-4961-BC51-03FEB89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semiHidden/>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amb\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24A525F2174005AE53E5AA544199BD"/>
        <w:category>
          <w:name w:val="General"/>
          <w:gallery w:val="placeholder"/>
        </w:category>
        <w:types>
          <w:type w:val="bbPlcHdr"/>
        </w:types>
        <w:behaviors>
          <w:behavior w:val="content"/>
        </w:behaviors>
        <w:guid w:val="{CD02D36B-A86A-4125-8E36-59F861ECEEAC}"/>
      </w:docPartPr>
      <w:docPartBody>
        <w:p w:rsidR="00A6240D" w:rsidRDefault="00060452">
          <w:pPr>
            <w:pStyle w:val="2724A525F2174005AE53E5AA544199BD"/>
          </w:pPr>
          <w:r>
            <w:t>Organization Name</w:t>
          </w:r>
        </w:p>
      </w:docPartBody>
    </w:docPart>
    <w:docPart>
      <w:docPartPr>
        <w:name w:val="2B03F814CAFC4C2E94D533AAB1B0007E"/>
        <w:category>
          <w:name w:val="General"/>
          <w:gallery w:val="placeholder"/>
        </w:category>
        <w:types>
          <w:type w:val="bbPlcHdr"/>
        </w:types>
        <w:behaviors>
          <w:behavior w:val="content"/>
        </w:behaviors>
        <w:guid w:val="{398ADB34-85A7-483A-BBE0-1C2FF424AA78}"/>
      </w:docPartPr>
      <w:docPartBody>
        <w:p w:rsidR="00A6240D" w:rsidRDefault="00060452">
          <w:pPr>
            <w:pStyle w:val="2B03F814CAFC4C2E94D533AAB1B0007E"/>
          </w:pPr>
          <w:r>
            <w:t>Date of meeting</w:t>
          </w:r>
        </w:p>
      </w:docPartBody>
    </w:docPart>
    <w:docPart>
      <w:docPartPr>
        <w:name w:val="110220CC24B348DEA303AB27252DA37D"/>
        <w:category>
          <w:name w:val="General"/>
          <w:gallery w:val="placeholder"/>
        </w:category>
        <w:types>
          <w:type w:val="bbPlcHdr"/>
        </w:types>
        <w:behaviors>
          <w:behavior w:val="content"/>
        </w:behaviors>
        <w:guid w:val="{94EBBAB2-220E-4C8C-91BA-D020AE5FEDCE}"/>
      </w:docPartPr>
      <w:docPartBody>
        <w:p w:rsidR="00A6240D" w:rsidRDefault="00060452">
          <w:pPr>
            <w:pStyle w:val="110220CC24B348DEA303AB27252DA37D"/>
          </w:pPr>
          <w:r>
            <w:t>Present:</w:t>
          </w:r>
        </w:p>
      </w:docPartBody>
    </w:docPart>
    <w:docPart>
      <w:docPartPr>
        <w:name w:val="21468541AB88456CB967C891E84CE763"/>
        <w:category>
          <w:name w:val="General"/>
          <w:gallery w:val="placeholder"/>
        </w:category>
        <w:types>
          <w:type w:val="bbPlcHdr"/>
        </w:types>
        <w:behaviors>
          <w:behavior w:val="content"/>
        </w:behaviors>
        <w:guid w:val="{D16EB610-4590-4161-8A8E-6187F07DC2EB}"/>
      </w:docPartPr>
      <w:docPartBody>
        <w:p w:rsidR="00A6240D" w:rsidRDefault="00060452">
          <w:pPr>
            <w:pStyle w:val="21468541AB88456CB967C891E84CE763"/>
          </w:pPr>
          <w:r>
            <w:t>Next meeting:</w:t>
          </w:r>
        </w:p>
      </w:docPartBody>
    </w:docPart>
    <w:docPart>
      <w:docPartPr>
        <w:name w:val="57FAF962D0964F8B8F6CAFB4AA1F6DE9"/>
        <w:category>
          <w:name w:val="General"/>
          <w:gallery w:val="placeholder"/>
        </w:category>
        <w:types>
          <w:type w:val="bbPlcHdr"/>
        </w:types>
        <w:behaviors>
          <w:behavior w:val="content"/>
        </w:behaviors>
        <w:guid w:val="{473066AC-FE0B-4528-8284-F7DEC476F79E}"/>
      </w:docPartPr>
      <w:docPartBody>
        <w:p w:rsidR="00A6240D" w:rsidRDefault="00060452">
          <w:pPr>
            <w:pStyle w:val="57FAF962D0964F8B8F6CAFB4AA1F6DE9"/>
          </w:pPr>
          <w:r>
            <w:t>Announcements</w:t>
          </w:r>
        </w:p>
      </w:docPartBody>
    </w:docPart>
    <w:docPart>
      <w:docPartPr>
        <w:name w:val="A75134D1428E456DB9D3C6152BBE603E"/>
        <w:category>
          <w:name w:val="General"/>
          <w:gallery w:val="placeholder"/>
        </w:category>
        <w:types>
          <w:type w:val="bbPlcHdr"/>
        </w:types>
        <w:behaviors>
          <w:behavior w:val="content"/>
        </w:behaviors>
        <w:guid w:val="{6D203D10-17FB-4C4C-BF84-5D101A88C784}"/>
      </w:docPartPr>
      <w:docPartBody>
        <w:p w:rsidR="00A6240D" w:rsidRDefault="00060452">
          <w:pPr>
            <w:pStyle w:val="A75134D1428E456DB9D3C6152BBE603E"/>
          </w:pPr>
          <w:r>
            <w:t>Discussion</w:t>
          </w:r>
        </w:p>
      </w:docPartBody>
    </w:docPart>
    <w:docPart>
      <w:docPartPr>
        <w:name w:val="43E8D647E34B4DAEAF0E128407A3577D"/>
        <w:category>
          <w:name w:val="General"/>
          <w:gallery w:val="placeholder"/>
        </w:category>
        <w:types>
          <w:type w:val="bbPlcHdr"/>
        </w:types>
        <w:behaviors>
          <w:behavior w:val="content"/>
        </w:behaviors>
        <w:guid w:val="{1FAAF4B2-5261-48DA-B476-51AE9278255D}"/>
      </w:docPartPr>
      <w:docPartBody>
        <w:p w:rsidR="00A6240D" w:rsidRDefault="00060452">
          <w:pPr>
            <w:pStyle w:val="43E8D647E34B4DAEAF0E128407A3577D"/>
          </w:pPr>
          <w:r>
            <w:t>Summarize the discussion for each issue, state the outcome, and assign any action items.</w:t>
          </w:r>
        </w:p>
      </w:docPartBody>
    </w:docPart>
    <w:docPart>
      <w:docPartPr>
        <w:name w:val="5F3CF8596BCA4F82AFBAA34EEA9091F5"/>
        <w:category>
          <w:name w:val="General"/>
          <w:gallery w:val="placeholder"/>
        </w:category>
        <w:types>
          <w:type w:val="bbPlcHdr"/>
        </w:types>
        <w:behaviors>
          <w:behavior w:val="content"/>
        </w:behaviors>
        <w:guid w:val="{77B72B0B-D686-48CB-BF4A-9FC836EC83FE}"/>
      </w:docPartPr>
      <w:docPartBody>
        <w:p w:rsidR="00A6240D" w:rsidRDefault="00060452">
          <w:pPr>
            <w:pStyle w:val="5F3CF8596BCA4F82AFBAA34EEA9091F5"/>
          </w:pPr>
          <w:r>
            <w:t>Roundtable</w:t>
          </w:r>
        </w:p>
      </w:docPartBody>
    </w:docPart>
    <w:docPart>
      <w:docPartPr>
        <w:name w:val="33DF4AA1339144C8B7ED45162E692332"/>
        <w:category>
          <w:name w:val="General"/>
          <w:gallery w:val="placeholder"/>
        </w:category>
        <w:types>
          <w:type w:val="bbPlcHdr"/>
        </w:types>
        <w:behaviors>
          <w:behavior w:val="content"/>
        </w:behaviors>
        <w:guid w:val="{7D2F87D7-BA5E-40EC-8D15-65684C913B9B}"/>
      </w:docPartPr>
      <w:docPartBody>
        <w:p w:rsidR="00A6240D" w:rsidRDefault="00060452">
          <w:pPr>
            <w:pStyle w:val="33DF4AA1339144C8B7ED45162E692332"/>
          </w:pPr>
          <w:r>
            <w:t xml:space="preserve">Summarize the status of each </w:t>
          </w:r>
          <w:r>
            <w:t>area/department.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0D"/>
    <w:rsid w:val="00060452"/>
    <w:rsid w:val="00A62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24A525F2174005AE53E5AA544199BD">
    <w:name w:val="2724A525F2174005AE53E5AA544199BD"/>
  </w:style>
  <w:style w:type="paragraph" w:customStyle="1" w:styleId="2B03F814CAFC4C2E94D533AAB1B0007E">
    <w:name w:val="2B03F814CAFC4C2E94D533AAB1B0007E"/>
  </w:style>
  <w:style w:type="paragraph" w:customStyle="1" w:styleId="110220CC24B348DEA303AB27252DA37D">
    <w:name w:val="110220CC24B348DEA303AB27252DA37D"/>
  </w:style>
  <w:style w:type="paragraph" w:customStyle="1" w:styleId="3692DF0097EA45A3A6BB4D5B992FB0FB">
    <w:name w:val="3692DF0097EA45A3A6BB4D5B992FB0FB"/>
  </w:style>
  <w:style w:type="paragraph" w:customStyle="1" w:styleId="21468541AB88456CB967C891E84CE763">
    <w:name w:val="21468541AB88456CB967C891E84CE763"/>
  </w:style>
  <w:style w:type="paragraph" w:customStyle="1" w:styleId="57FAF962D0964F8B8F6CAFB4AA1F6DE9">
    <w:name w:val="57FAF962D0964F8B8F6CAFB4AA1F6DE9"/>
  </w:style>
  <w:style w:type="paragraph" w:customStyle="1" w:styleId="A75134D1428E456DB9D3C6152BBE603E">
    <w:name w:val="A75134D1428E456DB9D3C6152BBE603E"/>
  </w:style>
  <w:style w:type="paragraph" w:customStyle="1" w:styleId="43E8D647E34B4DAEAF0E128407A3577D">
    <w:name w:val="43E8D647E34B4DAEAF0E128407A3577D"/>
  </w:style>
  <w:style w:type="paragraph" w:customStyle="1" w:styleId="5F3CF8596BCA4F82AFBAA34EEA9091F5">
    <w:name w:val="5F3CF8596BCA4F82AFBAA34EEA9091F5"/>
  </w:style>
  <w:style w:type="paragraph" w:customStyle="1" w:styleId="33DF4AA1339144C8B7ED45162E692332">
    <w:name w:val="33DF4AA1339144C8B7ED45162E692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Template>
  <TotalTime>9</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Erken Kambarov</dc:creator>
  <cp:keywords>3/22/2022</cp:keywords>
  <dc:description>System Requirement Specifications Group</dc:description>
  <cp:lastModifiedBy>Erken Kambarov</cp:lastModifiedBy>
  <cp:revision>2</cp:revision>
  <dcterms:created xsi:type="dcterms:W3CDTF">2022-04-11T16:21:00Z</dcterms:created>
  <dcterms:modified xsi:type="dcterms:W3CDTF">2022-05-10T22:11:00Z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