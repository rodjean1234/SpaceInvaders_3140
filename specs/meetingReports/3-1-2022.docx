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3568" w14:textId="07F8714D" w:rsidR="00934E9A" w:rsidRDefault="000F780B">
      <w:pPr>
        <w:pStyle w:val="Heading1"/>
      </w:pPr>
      <w:sdt>
        <w:sdtPr>
          <w:alias w:val="Enter organization name:"/>
          <w:tag w:val=""/>
          <w:id w:val="1410501846"/>
          <w:placeholder>
            <w:docPart w:val="DA916981ADD749DFB66D9E71D88F088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9A246E" w:rsidRPr="00D84563">
            <w:t>System Requirement Specifications Group</w:t>
          </w:r>
        </w:sdtContent>
      </w:sdt>
    </w:p>
    <w:p w14:paraId="1D0AA276" w14:textId="3880A237" w:rsidR="00934E9A" w:rsidRDefault="009A246E">
      <w:pPr>
        <w:pStyle w:val="Heading2"/>
      </w:pPr>
      <w:r>
        <w:t xml:space="preserve">Meeting </w:t>
      </w:r>
      <w:r w:rsidR="005B50B2">
        <w:t>Report</w:t>
      </w:r>
    </w:p>
    <w:p w14:paraId="3C074DE0" w14:textId="60B9957B" w:rsidR="00934E9A" w:rsidRDefault="000F780B">
      <w:pPr>
        <w:pStyle w:val="Date"/>
      </w:pPr>
      <w:sdt>
        <w:sdtPr>
          <w:alias w:val="Enter date of meeting:"/>
          <w:tag w:val=""/>
          <w:id w:val="373818028"/>
          <w:placeholder>
            <w:docPart w:val="373E5E56BB5D4B0BBFE2AA7D4CC7687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9A246E">
            <w:t>3/1/2022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14:paraId="09BF78D8" w14:textId="77777777" w:rsidTr="00CB4FBB">
        <w:sdt>
          <w:sdtPr>
            <w:alias w:val="Present:"/>
            <w:tag w:val="Present:"/>
            <w:id w:val="1219014275"/>
            <w:placeholder>
              <w:docPart w:val="A7F88B840F1A41DCB4DAB4934AC02DA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7F436F60" w14:textId="77777777"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55BC2215" w14:textId="77777777" w:rsidR="00986CCA" w:rsidRDefault="00986CCA" w:rsidP="00986CCA">
            <w:pPr>
              <w:pStyle w:val="NoSpacing"/>
            </w:pPr>
            <w:r>
              <w:t>Erken Kambarov</w:t>
            </w:r>
          </w:p>
          <w:p w14:paraId="2D745AAB" w14:textId="77777777" w:rsidR="00986CCA" w:rsidRDefault="00986CCA" w:rsidP="00986CCA">
            <w:pPr>
              <w:pStyle w:val="NoSpacing"/>
            </w:pPr>
            <w:r>
              <w:t>Aaron Simonson</w:t>
            </w:r>
          </w:p>
          <w:p w14:paraId="63C72032" w14:textId="77777777" w:rsidR="00986CCA" w:rsidRDefault="00986CCA" w:rsidP="00986CCA">
            <w:pPr>
              <w:pStyle w:val="NoSpacing"/>
            </w:pPr>
            <w:r>
              <w:t>Foo Wai Chong</w:t>
            </w:r>
          </w:p>
          <w:p w14:paraId="692B0257" w14:textId="77777777" w:rsidR="00986CCA" w:rsidRDefault="00986CCA" w:rsidP="00986CCA">
            <w:pPr>
              <w:pStyle w:val="NoSpacing"/>
            </w:pPr>
            <w:r>
              <w:t>Muhammad Abid</w:t>
            </w:r>
          </w:p>
          <w:p w14:paraId="3205BE30" w14:textId="77777777" w:rsidR="00986CCA" w:rsidRDefault="00986CCA" w:rsidP="00986CCA">
            <w:pPr>
              <w:pStyle w:val="NoSpacing"/>
            </w:pPr>
            <w:proofErr w:type="spellStart"/>
            <w:r>
              <w:t>Lasha</w:t>
            </w:r>
            <w:proofErr w:type="spellEnd"/>
            <w:r>
              <w:t xml:space="preserve"> </w:t>
            </w:r>
            <w:proofErr w:type="spellStart"/>
            <w:r>
              <w:t>Sakandar</w:t>
            </w:r>
            <w:proofErr w:type="spellEnd"/>
          </w:p>
          <w:p w14:paraId="5914B062" w14:textId="45B0EE37" w:rsidR="00934E9A" w:rsidRDefault="00934E9A">
            <w:pPr>
              <w:pStyle w:val="NoSpacing"/>
            </w:pPr>
          </w:p>
        </w:tc>
      </w:tr>
      <w:tr w:rsidR="00934E9A" w14:paraId="678B612F" w14:textId="77777777" w:rsidTr="00CB4FBB">
        <w:sdt>
          <w:sdtPr>
            <w:alias w:val="Next meeting:"/>
            <w:tag w:val="Next meeting:"/>
            <w:id w:val="1579632615"/>
            <w:placeholder>
              <w:docPart w:val="565A144CAF4D47478873187699A9CB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118BB6C3" w14:textId="77777777"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37EF0479" w14:textId="7F3637AA" w:rsidR="00934E9A" w:rsidRDefault="009A246E">
            <w:pPr>
              <w:pStyle w:val="NoSpacing"/>
            </w:pPr>
            <w:r>
              <w:t>3/8/2022</w:t>
            </w:r>
            <w:r w:rsidR="0034332A">
              <w:t>,</w:t>
            </w:r>
            <w:r>
              <w:t xml:space="preserve"> 9:10pm</w:t>
            </w:r>
            <w:r w:rsidR="0034332A">
              <w:t xml:space="preserve">, </w:t>
            </w:r>
            <w:r>
              <w:t>Immediately after class</w:t>
            </w:r>
          </w:p>
        </w:tc>
      </w:tr>
    </w:tbl>
    <w:p w14:paraId="691C2FFF" w14:textId="77777777" w:rsidR="00934E9A" w:rsidRDefault="000F780B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3D8FE90A4A604694942C36745FEAB65D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14:paraId="162D854F" w14:textId="323DF579" w:rsidR="009A246E" w:rsidRDefault="009A246E" w:rsidP="009A246E">
      <w:pPr>
        <w:pStyle w:val="NormalIndent"/>
        <w:numPr>
          <w:ilvl w:val="0"/>
          <w:numId w:val="11"/>
        </w:numPr>
      </w:pPr>
      <w:r>
        <w:t>Game expectations are agreed upon</w:t>
      </w:r>
      <w:r w:rsidR="002E6311">
        <w:t>. Any further changes are to be discussed before the addition.</w:t>
      </w:r>
    </w:p>
    <w:p w14:paraId="428250AC" w14:textId="3D2B4A60" w:rsidR="009A246E" w:rsidRDefault="009A246E" w:rsidP="009A246E">
      <w:pPr>
        <w:pStyle w:val="NormalIndent"/>
        <w:numPr>
          <w:ilvl w:val="0"/>
          <w:numId w:val="11"/>
        </w:numPr>
      </w:pPr>
      <w:r>
        <w:t>Professor’s requirements are available on Discord Server.</w:t>
      </w:r>
    </w:p>
    <w:p w14:paraId="7D40B30B" w14:textId="77777777" w:rsidR="00934E9A" w:rsidRDefault="000F780B">
      <w:pPr>
        <w:pStyle w:val="ListNumber"/>
      </w:pPr>
      <w:sdt>
        <w:sdtPr>
          <w:alias w:val="Discussion:"/>
          <w:tag w:val="Discussion:"/>
          <w:id w:val="1971398252"/>
          <w:placeholder>
            <w:docPart w:val="7AD93BD8201249748404891CE7A98E18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14:paraId="36219B5E" w14:textId="6F89E44A" w:rsidR="00934E9A" w:rsidRDefault="009A246E">
      <w:pPr>
        <w:pStyle w:val="NormalIndent"/>
      </w:pPr>
      <w:r>
        <w:t>During the meeting we discussed the game requirements and appearance as well as its basic performance and user interaction. We took original space invaders as an examp</w:t>
      </w:r>
      <w:r w:rsidR="002E6311">
        <w:t>le and a template. We also summarized professor’s requirements regarding animations, sounds and enemy skins.</w:t>
      </w:r>
    </w:p>
    <w:p w14:paraId="1807EB8A" w14:textId="5BBC0ADB" w:rsidR="002E6311" w:rsidRDefault="002E6311">
      <w:pPr>
        <w:pStyle w:val="NormalIndent"/>
      </w:pPr>
      <w:r>
        <w:t xml:space="preserve">Group moved its discussion from </w:t>
      </w:r>
      <w:proofErr w:type="spellStart"/>
      <w:r>
        <w:t>DiscordServer</w:t>
      </w:r>
      <w:proofErr w:type="spellEnd"/>
      <w:r>
        <w:t xml:space="preserve">/General to </w:t>
      </w:r>
      <w:proofErr w:type="spellStart"/>
      <w:r>
        <w:t>DiscordServer</w:t>
      </w:r>
      <w:proofErr w:type="spellEnd"/>
      <w:r>
        <w:t xml:space="preserve">/specs, due to the fact that </w:t>
      </w:r>
      <w:proofErr w:type="spellStart"/>
      <w:r>
        <w:t>DiscordServer</w:t>
      </w:r>
      <w:proofErr w:type="spellEnd"/>
      <w:r>
        <w:t xml:space="preserve"> became a server for all 5 groups and </w:t>
      </w:r>
      <w:proofErr w:type="spellStart"/>
      <w:r w:rsidR="00E732D5">
        <w:t>DiscordServer</w:t>
      </w:r>
      <w:proofErr w:type="spellEnd"/>
      <w:r w:rsidR="00E732D5">
        <w:t>/General was chosen as a primary way of communicating with other groups.</w:t>
      </w:r>
    </w:p>
    <w:p w14:paraId="657C605E" w14:textId="77777777" w:rsidR="002E6311" w:rsidRDefault="002E6311">
      <w:pPr>
        <w:pStyle w:val="NormalIndent"/>
      </w:pPr>
    </w:p>
    <w:p w14:paraId="42522E0E" w14:textId="55D4D203" w:rsidR="00934E9A" w:rsidRDefault="00E732D5">
      <w:pPr>
        <w:pStyle w:val="ListNumber"/>
      </w:pPr>
      <w:r>
        <w:t>Summary</w:t>
      </w:r>
    </w:p>
    <w:p w14:paraId="65BD9ECF" w14:textId="3FAD5E30" w:rsidR="00A05EF7" w:rsidRDefault="00E732D5" w:rsidP="00C208FD">
      <w:pPr>
        <w:pStyle w:val="NormalIndent"/>
      </w:pPr>
      <w:r>
        <w:t>Basic expectations from end user are received.</w:t>
      </w:r>
    </w:p>
    <w:p w14:paraId="79033EC3" w14:textId="4F032789" w:rsidR="00E732D5" w:rsidRDefault="00E732D5" w:rsidP="00C208FD">
      <w:pPr>
        <w:pStyle w:val="NormalIndent"/>
      </w:pPr>
      <w:r>
        <w:t>Work on the development of Specs has started.</w:t>
      </w:r>
    </w:p>
    <w:p w14:paraId="471090F4" w14:textId="4C97B4CA" w:rsidR="00E732D5" w:rsidRDefault="00E732D5" w:rsidP="00C208FD">
      <w:pPr>
        <w:pStyle w:val="NormalIndent"/>
      </w:pPr>
      <w:r>
        <w:t>Primary was of communication was changed  a subchannel on initial discord server.</w:t>
      </w:r>
    </w:p>
    <w:sectPr w:rsidR="00E732D5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23A91" w14:textId="77777777" w:rsidR="000F780B" w:rsidRDefault="000F780B">
      <w:pPr>
        <w:spacing w:after="0" w:line="240" w:lineRule="auto"/>
      </w:pPr>
      <w:r>
        <w:separator/>
      </w:r>
    </w:p>
    <w:p w14:paraId="1D4D8D1E" w14:textId="77777777" w:rsidR="000F780B" w:rsidRDefault="000F780B"/>
  </w:endnote>
  <w:endnote w:type="continuationSeparator" w:id="0">
    <w:p w14:paraId="74F98594" w14:textId="77777777" w:rsidR="000F780B" w:rsidRDefault="000F780B">
      <w:pPr>
        <w:spacing w:after="0" w:line="240" w:lineRule="auto"/>
      </w:pPr>
      <w:r>
        <w:continuationSeparator/>
      </w:r>
    </w:p>
    <w:p w14:paraId="23866771" w14:textId="77777777" w:rsidR="000F780B" w:rsidRDefault="000F78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BB9E3" w14:textId="77777777" w:rsidR="000F780B" w:rsidRDefault="000F780B">
      <w:pPr>
        <w:spacing w:after="0" w:line="240" w:lineRule="auto"/>
      </w:pPr>
      <w:r>
        <w:separator/>
      </w:r>
    </w:p>
    <w:p w14:paraId="5606EFC9" w14:textId="77777777" w:rsidR="000F780B" w:rsidRDefault="000F780B"/>
  </w:footnote>
  <w:footnote w:type="continuationSeparator" w:id="0">
    <w:p w14:paraId="59753AF1" w14:textId="77777777" w:rsidR="000F780B" w:rsidRDefault="000F780B">
      <w:pPr>
        <w:spacing w:after="0" w:line="240" w:lineRule="auto"/>
      </w:pPr>
      <w:r>
        <w:continuationSeparator/>
      </w:r>
    </w:p>
    <w:p w14:paraId="01630C04" w14:textId="77777777" w:rsidR="000F780B" w:rsidRDefault="000F78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A22E9" w14:textId="3A394204" w:rsidR="00934E9A" w:rsidRDefault="000F780B">
    <w:pPr>
      <w:pStyle w:val="Header"/>
    </w:pPr>
    <w:sdt>
      <w:sdtPr>
        <w:alias w:val="Organization name:"/>
        <w:tag w:val=""/>
        <w:id w:val="-142659844"/>
        <w:placeholder>
          <w:docPart w:val="93DDF6F5C63B4EE1A4EC65CF7A1BEA7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9A246E">
          <w:t>System Requirement Specifications Group</w:t>
        </w:r>
      </w:sdtContent>
    </w:sdt>
  </w:p>
  <w:p w14:paraId="1A09FD38" w14:textId="3D3AC4F1" w:rsidR="00934E9A" w:rsidRDefault="000F780B">
    <w:pPr>
      <w:pStyle w:val="Header"/>
    </w:pPr>
    <w:sdt>
      <w:sdtPr>
        <w:alias w:val="Meeting minutes:"/>
        <w:tag w:val="Meeting minutes:"/>
        <w:id w:val="-1760127990"/>
        <w:placeholder>
          <w:docPart w:val="811CBA47C60E4DDC88708FD64ABC5B46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2F5A7CBCC3B4469B9DF3E4AEE859F87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9A246E">
          <w:t>3/1/2022</w:t>
        </w:r>
      </w:sdtContent>
    </w:sdt>
  </w:p>
  <w:p w14:paraId="0C440625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AC484C"/>
    <w:multiLevelType w:val="hybridMultilevel"/>
    <w:tmpl w:val="BAD4E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1021460">
    <w:abstractNumId w:val="8"/>
  </w:num>
  <w:num w:numId="2" w16cid:durableId="1347751519">
    <w:abstractNumId w:val="9"/>
  </w:num>
  <w:num w:numId="3" w16cid:durableId="719980827">
    <w:abstractNumId w:val="7"/>
  </w:num>
  <w:num w:numId="4" w16cid:durableId="1106463589">
    <w:abstractNumId w:val="6"/>
  </w:num>
  <w:num w:numId="5" w16cid:durableId="1643580618">
    <w:abstractNumId w:val="5"/>
  </w:num>
  <w:num w:numId="6" w16cid:durableId="1041515430">
    <w:abstractNumId w:val="4"/>
  </w:num>
  <w:num w:numId="7" w16cid:durableId="888566503">
    <w:abstractNumId w:val="3"/>
  </w:num>
  <w:num w:numId="8" w16cid:durableId="1807890532">
    <w:abstractNumId w:val="2"/>
  </w:num>
  <w:num w:numId="9" w16cid:durableId="1875849950">
    <w:abstractNumId w:val="1"/>
  </w:num>
  <w:num w:numId="10" w16cid:durableId="860631655">
    <w:abstractNumId w:val="0"/>
  </w:num>
  <w:num w:numId="11" w16cid:durableId="2880990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6E"/>
    <w:rsid w:val="00053CAE"/>
    <w:rsid w:val="00082086"/>
    <w:rsid w:val="00084341"/>
    <w:rsid w:val="00096ECE"/>
    <w:rsid w:val="000F780B"/>
    <w:rsid w:val="0010443C"/>
    <w:rsid w:val="00164BA3"/>
    <w:rsid w:val="001B49A6"/>
    <w:rsid w:val="002128C8"/>
    <w:rsid w:val="00217F5E"/>
    <w:rsid w:val="002A7720"/>
    <w:rsid w:val="002B5A3C"/>
    <w:rsid w:val="002E6311"/>
    <w:rsid w:val="0034332A"/>
    <w:rsid w:val="003C17E2"/>
    <w:rsid w:val="00416A86"/>
    <w:rsid w:val="004D4719"/>
    <w:rsid w:val="004D615E"/>
    <w:rsid w:val="005B50B2"/>
    <w:rsid w:val="006A2514"/>
    <w:rsid w:val="006A6EE0"/>
    <w:rsid w:val="006B1778"/>
    <w:rsid w:val="006B674E"/>
    <w:rsid w:val="006E6AA5"/>
    <w:rsid w:val="007123B4"/>
    <w:rsid w:val="00884772"/>
    <w:rsid w:val="00934E9A"/>
    <w:rsid w:val="00986CCA"/>
    <w:rsid w:val="009A246E"/>
    <w:rsid w:val="009A27A1"/>
    <w:rsid w:val="00A05EF7"/>
    <w:rsid w:val="00A7005F"/>
    <w:rsid w:val="00A751AB"/>
    <w:rsid w:val="00A8223B"/>
    <w:rsid w:val="00B273A3"/>
    <w:rsid w:val="00B93153"/>
    <w:rsid w:val="00C208FD"/>
    <w:rsid w:val="00C9192D"/>
    <w:rsid w:val="00CB4FBB"/>
    <w:rsid w:val="00D03E76"/>
    <w:rsid w:val="00E31AB2"/>
    <w:rsid w:val="00E45BB9"/>
    <w:rsid w:val="00E732D5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B4A94"/>
  <w15:chartTrackingRefBased/>
  <w15:docId w15:val="{9BB35D07-2B1B-4C40-817B-883BD602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amb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916981ADD749DFB66D9E71D88F0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6B034-49BB-434C-9F03-2412BF8CD543}"/>
      </w:docPartPr>
      <w:docPartBody>
        <w:p w:rsidR="00D65A64" w:rsidRDefault="003C4891">
          <w:pPr>
            <w:pStyle w:val="DA916981ADD749DFB66D9E71D88F0886"/>
          </w:pPr>
          <w:r>
            <w:t>Organization Name</w:t>
          </w:r>
        </w:p>
      </w:docPartBody>
    </w:docPart>
    <w:docPart>
      <w:docPartPr>
        <w:name w:val="373E5E56BB5D4B0BBFE2AA7D4CC76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9BEFB-4748-413D-9B0F-B6D598B300BB}"/>
      </w:docPartPr>
      <w:docPartBody>
        <w:p w:rsidR="00D65A64" w:rsidRDefault="003C4891">
          <w:pPr>
            <w:pStyle w:val="373E5E56BB5D4B0BBFE2AA7D4CC7687E"/>
          </w:pPr>
          <w:r>
            <w:t>Date of meeting</w:t>
          </w:r>
        </w:p>
      </w:docPartBody>
    </w:docPart>
    <w:docPart>
      <w:docPartPr>
        <w:name w:val="A7F88B840F1A41DCB4DAB4934AC02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CE7F6-9404-42BF-A46D-0D7C4EC22487}"/>
      </w:docPartPr>
      <w:docPartBody>
        <w:p w:rsidR="00D65A64" w:rsidRDefault="003C4891">
          <w:pPr>
            <w:pStyle w:val="A7F88B840F1A41DCB4DAB4934AC02DA1"/>
          </w:pPr>
          <w:r>
            <w:t>Present:</w:t>
          </w:r>
        </w:p>
      </w:docPartBody>
    </w:docPart>
    <w:docPart>
      <w:docPartPr>
        <w:name w:val="565A144CAF4D47478873187699A9C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1D26D-3FD8-496B-B84A-B2CDD60AB6A1}"/>
      </w:docPartPr>
      <w:docPartBody>
        <w:p w:rsidR="00D65A64" w:rsidRDefault="003C4891">
          <w:pPr>
            <w:pStyle w:val="565A144CAF4D47478873187699A9CBF2"/>
          </w:pPr>
          <w:r>
            <w:t>Next meeting:</w:t>
          </w:r>
        </w:p>
      </w:docPartBody>
    </w:docPart>
    <w:docPart>
      <w:docPartPr>
        <w:name w:val="3D8FE90A4A604694942C36745FEAB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35957-30C9-450C-9784-EDD0A6B2F233}"/>
      </w:docPartPr>
      <w:docPartBody>
        <w:p w:rsidR="00D65A64" w:rsidRDefault="003C4891">
          <w:pPr>
            <w:pStyle w:val="3D8FE90A4A604694942C36745FEAB65D"/>
          </w:pPr>
          <w:r>
            <w:t>Announcements</w:t>
          </w:r>
        </w:p>
      </w:docPartBody>
    </w:docPart>
    <w:docPart>
      <w:docPartPr>
        <w:name w:val="7AD93BD8201249748404891CE7A98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F7303-83B9-4F0A-B82A-EBF4D5C4C6B9}"/>
      </w:docPartPr>
      <w:docPartBody>
        <w:p w:rsidR="00D65A64" w:rsidRDefault="003C4891">
          <w:pPr>
            <w:pStyle w:val="7AD93BD8201249748404891CE7A98E18"/>
          </w:pPr>
          <w:r>
            <w:t>Discussion</w:t>
          </w:r>
        </w:p>
      </w:docPartBody>
    </w:docPart>
    <w:docPart>
      <w:docPartPr>
        <w:name w:val="93DDF6F5C63B4EE1A4EC65CF7A1BE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5E5F1-5DCA-4133-9FB5-BC09FF452B64}"/>
      </w:docPartPr>
      <w:docPartBody>
        <w:p w:rsidR="00D65A64" w:rsidRDefault="003C4891">
          <w:pPr>
            <w:pStyle w:val="93DDF6F5C63B4EE1A4EC65CF7A1BEA71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2F5A7CBCC3B4469B9DF3E4AEE859F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3A566-BD85-4DF7-B3CF-D5D1734D9947}"/>
      </w:docPartPr>
      <w:docPartBody>
        <w:p w:rsidR="00D65A64" w:rsidRDefault="003C4891">
          <w:pPr>
            <w:pStyle w:val="2F5A7CBCC3B4469B9DF3E4AEE859F87F"/>
          </w:pPr>
          <w:r>
            <w:t>Roundtable</w:t>
          </w:r>
        </w:p>
      </w:docPartBody>
    </w:docPart>
    <w:docPart>
      <w:docPartPr>
        <w:name w:val="811CBA47C60E4DDC88708FD64ABC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C080D-F68D-43F3-8A93-00C9DB5EE698}"/>
      </w:docPartPr>
      <w:docPartBody>
        <w:p w:rsidR="00D65A64" w:rsidRDefault="003C4891">
          <w:pPr>
            <w:pStyle w:val="811CBA47C60E4DDC88708FD64ABC5B46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91"/>
    <w:rsid w:val="003A56D7"/>
    <w:rsid w:val="003C4891"/>
    <w:rsid w:val="00D6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6981ADD749DFB66D9E71D88F0886">
    <w:name w:val="DA916981ADD749DFB66D9E71D88F0886"/>
  </w:style>
  <w:style w:type="paragraph" w:customStyle="1" w:styleId="373E5E56BB5D4B0BBFE2AA7D4CC7687E">
    <w:name w:val="373E5E56BB5D4B0BBFE2AA7D4CC7687E"/>
  </w:style>
  <w:style w:type="paragraph" w:customStyle="1" w:styleId="A7F88B840F1A41DCB4DAB4934AC02DA1">
    <w:name w:val="A7F88B840F1A41DCB4DAB4934AC02DA1"/>
  </w:style>
  <w:style w:type="paragraph" w:customStyle="1" w:styleId="565A144CAF4D47478873187699A9CBF2">
    <w:name w:val="565A144CAF4D47478873187699A9CBF2"/>
  </w:style>
  <w:style w:type="paragraph" w:customStyle="1" w:styleId="3D8FE90A4A604694942C36745FEAB65D">
    <w:name w:val="3D8FE90A4A604694942C36745FEAB65D"/>
  </w:style>
  <w:style w:type="paragraph" w:customStyle="1" w:styleId="7AD93BD8201249748404891CE7A98E18">
    <w:name w:val="7AD93BD8201249748404891CE7A98E18"/>
  </w:style>
  <w:style w:type="paragraph" w:customStyle="1" w:styleId="93DDF6F5C63B4EE1A4EC65CF7A1BEA71">
    <w:name w:val="93DDF6F5C63B4EE1A4EC65CF7A1BEA71"/>
  </w:style>
  <w:style w:type="paragraph" w:customStyle="1" w:styleId="2F5A7CBCC3B4469B9DF3E4AEE859F87F">
    <w:name w:val="2F5A7CBCC3B4469B9DF3E4AEE859F87F"/>
  </w:style>
  <w:style w:type="paragraph" w:customStyle="1" w:styleId="811CBA47C60E4DDC88708FD64ABC5B46">
    <w:name w:val="811CBA47C60E4DDC88708FD64ABC5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14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Erken Kambarov</dc:creator>
  <cp:keywords>3/1/2022</cp:keywords>
  <dc:description>System Requirement Specifications Group</dc:description>
  <cp:lastModifiedBy>Erken Kambarov</cp:lastModifiedBy>
  <cp:revision>4</cp:revision>
  <dcterms:created xsi:type="dcterms:W3CDTF">2022-04-11T15:45:00Z</dcterms:created>
  <dcterms:modified xsi:type="dcterms:W3CDTF">2022-05-10T22:11:00Z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