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E2D8" w14:textId="258C662C" w:rsidR="00934E9A" w:rsidRDefault="00B24ECC">
      <w:pPr>
        <w:pStyle w:val="Heading1"/>
      </w:pPr>
      <w:sdt>
        <w:sdtPr>
          <w:alias w:val="Enter organization name:"/>
          <w:tag w:val=""/>
          <w:id w:val="1410501846"/>
          <w:placeholder>
            <w:docPart w:val="8B802C6F0F5D4477AB60716A523D48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81160" w:rsidRPr="00A95CEB">
            <w:t>System Requirement Specifications Group</w:t>
          </w:r>
        </w:sdtContent>
      </w:sdt>
    </w:p>
    <w:p w14:paraId="29F76EDB" w14:textId="61E3083B" w:rsidR="00934E9A" w:rsidRDefault="00981160">
      <w:pPr>
        <w:pStyle w:val="Heading2"/>
      </w:pPr>
      <w:r>
        <w:t>Meeting Summary</w:t>
      </w:r>
    </w:p>
    <w:p w14:paraId="1464A11A" w14:textId="7EF7A800" w:rsidR="00934E9A" w:rsidRDefault="00B24ECC">
      <w:pPr>
        <w:pStyle w:val="Date"/>
      </w:pPr>
      <w:sdt>
        <w:sdtPr>
          <w:alias w:val="Enter date of meeting:"/>
          <w:tag w:val=""/>
          <w:id w:val="373818028"/>
          <w:placeholder>
            <w:docPart w:val="ABB4006E666E4DAA944FC555693DE65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981160">
            <w:t>3/29/2022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1C1CD1DC" w14:textId="77777777" w:rsidTr="00CB4FBB">
        <w:sdt>
          <w:sdtPr>
            <w:alias w:val="Present:"/>
            <w:tag w:val="Present:"/>
            <w:id w:val="1219014275"/>
            <w:placeholder>
              <w:docPart w:val="D806AEE449EB4A2AB001EDC1E170EB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385183E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1759FD83" w14:textId="58F4CFCB" w:rsidR="00115DE2" w:rsidRDefault="00115DE2" w:rsidP="00115DE2">
            <w:pPr>
              <w:pStyle w:val="NoSpacing"/>
            </w:pPr>
            <w:r>
              <w:t>Erken Kambarov</w:t>
            </w:r>
          </w:p>
          <w:p w14:paraId="725F428F" w14:textId="77777777" w:rsidR="00115DE2" w:rsidRDefault="00115DE2" w:rsidP="00115DE2">
            <w:pPr>
              <w:pStyle w:val="NoSpacing"/>
            </w:pPr>
            <w:r>
              <w:t>Aaron Simonson</w:t>
            </w:r>
          </w:p>
          <w:p w14:paraId="4B895C16" w14:textId="77777777" w:rsidR="00115DE2" w:rsidRDefault="00115DE2" w:rsidP="00115DE2">
            <w:pPr>
              <w:pStyle w:val="NoSpacing"/>
            </w:pPr>
            <w:r>
              <w:t>Foo Wai Chong</w:t>
            </w:r>
          </w:p>
          <w:p w14:paraId="6F9EA6CF" w14:textId="77777777" w:rsidR="00115DE2" w:rsidRDefault="00115DE2" w:rsidP="00115DE2">
            <w:pPr>
              <w:pStyle w:val="NoSpacing"/>
            </w:pPr>
            <w:r>
              <w:t>Muhammad Abid</w:t>
            </w:r>
          </w:p>
          <w:p w14:paraId="347245D7" w14:textId="77777777" w:rsidR="00115DE2" w:rsidRDefault="00115DE2" w:rsidP="00115DE2">
            <w:pPr>
              <w:pStyle w:val="NoSpacing"/>
            </w:pPr>
            <w:proofErr w:type="spellStart"/>
            <w:r>
              <w:t>Lasha</w:t>
            </w:r>
            <w:proofErr w:type="spellEnd"/>
            <w:r>
              <w:t xml:space="preserve"> </w:t>
            </w:r>
            <w:proofErr w:type="spellStart"/>
            <w:r>
              <w:t>Sakandar</w:t>
            </w:r>
            <w:proofErr w:type="spellEnd"/>
          </w:p>
          <w:p w14:paraId="53FFEC65" w14:textId="4AEBF3CD" w:rsidR="00934E9A" w:rsidRDefault="00934E9A">
            <w:pPr>
              <w:pStyle w:val="NoSpacing"/>
            </w:pPr>
          </w:p>
        </w:tc>
      </w:tr>
      <w:tr w:rsidR="00934E9A" w14:paraId="25C0FACB" w14:textId="77777777" w:rsidTr="00CB4FBB">
        <w:sdt>
          <w:sdtPr>
            <w:alias w:val="Next meeting:"/>
            <w:tag w:val="Next meeting:"/>
            <w:id w:val="1579632615"/>
            <w:placeholder>
              <w:docPart w:val="43A0285D84C84628B9A88BEFC48D38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8AB9F5E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B0DA6B4" w14:textId="77600968" w:rsidR="00934E9A" w:rsidRDefault="00981160">
            <w:pPr>
              <w:pStyle w:val="NoSpacing"/>
            </w:pPr>
            <w:r>
              <w:t>4/5/2022</w:t>
            </w:r>
            <w:r w:rsidR="0034332A">
              <w:t xml:space="preserve">, </w:t>
            </w:r>
            <w:r>
              <w:t>9:10pm</w:t>
            </w:r>
            <w:r w:rsidR="0034332A">
              <w:t>,</w:t>
            </w:r>
            <w:r>
              <w:t xml:space="preserve"> immediately after class.</w:t>
            </w:r>
          </w:p>
        </w:tc>
      </w:tr>
    </w:tbl>
    <w:p w14:paraId="77620872" w14:textId="77777777" w:rsidR="00934E9A" w:rsidRDefault="00B24ECC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51EF166F444A4C16966B0E27A75A0BF7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06EB014B" w14:textId="2F62F720" w:rsidR="00934E9A" w:rsidRDefault="00981160">
      <w:pPr>
        <w:pStyle w:val="NormalIndent"/>
      </w:pPr>
      <w:r>
        <w:t xml:space="preserve">Meeting reports must be edited from working sketches to final documents with proper formatting. </w:t>
      </w:r>
    </w:p>
    <w:p w14:paraId="02AF583A" w14:textId="708D9D54" w:rsidR="00981160" w:rsidRDefault="00981160">
      <w:pPr>
        <w:pStyle w:val="NormalIndent"/>
      </w:pPr>
      <w:r>
        <w:t>Complaint received from backbone is resolved</w:t>
      </w:r>
    </w:p>
    <w:p w14:paraId="009D41BD" w14:textId="77777777" w:rsidR="00934E9A" w:rsidRDefault="00B24ECC">
      <w:pPr>
        <w:pStyle w:val="ListNumber"/>
      </w:pPr>
      <w:sdt>
        <w:sdtPr>
          <w:alias w:val="Discussion:"/>
          <w:tag w:val="Discussion:"/>
          <w:id w:val="1971398252"/>
          <w:placeholder>
            <w:docPart w:val="A65C4983DEF04A4ABE359F67A1FE1264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2BEF9893" w14:textId="5D7CF02E" w:rsidR="00934E9A" w:rsidRDefault="00981160">
      <w:pPr>
        <w:pStyle w:val="NormalIndent"/>
      </w:pPr>
      <w:r>
        <w:t xml:space="preserve">During this meeting we discussed our edited version. Changes and resolution to complaint are approved by all members of the group. </w:t>
      </w:r>
    </w:p>
    <w:p w14:paraId="1D170D33" w14:textId="474E2353" w:rsidR="00981160" w:rsidRPr="00981160" w:rsidRDefault="00981160">
      <w:pPr>
        <w:pStyle w:val="NormalIndent"/>
      </w:pPr>
      <w:r>
        <w:t xml:space="preserve">We also discussed the need to edit our meeting notes into properly formatted meeting summaries. The deadline for this was chosen to be </w:t>
      </w:r>
      <w:r w:rsidR="004A2213">
        <w:t>4/12/2022.</w:t>
      </w:r>
    </w:p>
    <w:p w14:paraId="21BCF9A0" w14:textId="4E30338F" w:rsidR="00934E9A" w:rsidRDefault="004A2213">
      <w:pPr>
        <w:pStyle w:val="ListNumber"/>
      </w:pPr>
      <w:r>
        <w:t>Summary</w:t>
      </w:r>
    </w:p>
    <w:p w14:paraId="69C13345" w14:textId="39547B33" w:rsidR="00A05EF7" w:rsidRDefault="004A2213" w:rsidP="00C208FD">
      <w:pPr>
        <w:pStyle w:val="NormalIndent"/>
      </w:pPr>
      <w:r>
        <w:t>All changes are approved</w:t>
      </w:r>
    </w:p>
    <w:p w14:paraId="79071DEE" w14:textId="3DB17ADC" w:rsidR="004A2213" w:rsidRDefault="004A2213" w:rsidP="00C208FD">
      <w:pPr>
        <w:pStyle w:val="NormalIndent"/>
      </w:pPr>
      <w:r>
        <w:t>4/12/2022 is the deadline for final versions of the meeting reports from meetings we had.</w:t>
      </w:r>
    </w:p>
    <w:sectPr w:rsidR="004A221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BD86" w14:textId="77777777" w:rsidR="00B24ECC" w:rsidRDefault="00B24ECC">
      <w:pPr>
        <w:spacing w:after="0" w:line="240" w:lineRule="auto"/>
      </w:pPr>
      <w:r>
        <w:separator/>
      </w:r>
    </w:p>
    <w:p w14:paraId="4315AB4D" w14:textId="77777777" w:rsidR="00B24ECC" w:rsidRDefault="00B24ECC"/>
  </w:endnote>
  <w:endnote w:type="continuationSeparator" w:id="0">
    <w:p w14:paraId="5080C84E" w14:textId="77777777" w:rsidR="00B24ECC" w:rsidRDefault="00B24ECC">
      <w:pPr>
        <w:spacing w:after="0" w:line="240" w:lineRule="auto"/>
      </w:pPr>
      <w:r>
        <w:continuationSeparator/>
      </w:r>
    </w:p>
    <w:p w14:paraId="7791389E" w14:textId="77777777" w:rsidR="00B24ECC" w:rsidRDefault="00B24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0B27" w14:textId="77777777" w:rsidR="00B24ECC" w:rsidRDefault="00B24ECC">
      <w:pPr>
        <w:spacing w:after="0" w:line="240" w:lineRule="auto"/>
      </w:pPr>
      <w:r>
        <w:separator/>
      </w:r>
    </w:p>
    <w:p w14:paraId="6FEEB666" w14:textId="77777777" w:rsidR="00B24ECC" w:rsidRDefault="00B24ECC"/>
  </w:footnote>
  <w:footnote w:type="continuationSeparator" w:id="0">
    <w:p w14:paraId="0F37C9BA" w14:textId="77777777" w:rsidR="00B24ECC" w:rsidRDefault="00B24ECC">
      <w:pPr>
        <w:spacing w:after="0" w:line="240" w:lineRule="auto"/>
      </w:pPr>
      <w:r>
        <w:continuationSeparator/>
      </w:r>
    </w:p>
    <w:p w14:paraId="6A428EFA" w14:textId="77777777" w:rsidR="00B24ECC" w:rsidRDefault="00B24E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8ABC" w14:textId="4508765F" w:rsidR="00934E9A" w:rsidRDefault="00B24ECC">
    <w:pPr>
      <w:pStyle w:val="Header"/>
    </w:pPr>
    <w:sdt>
      <w:sdtPr>
        <w:alias w:val="Organization name:"/>
        <w:tag w:val=""/>
        <w:id w:val="-142659844"/>
        <w:placeholder>
          <w:docPart w:val="37B89B12AA8F424A9D5E27490867DED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981160">
          <w:t>System Requirement Specifications Group</w:t>
        </w:r>
      </w:sdtContent>
    </w:sdt>
  </w:p>
  <w:p w14:paraId="5654FEC4" w14:textId="3CE97D65" w:rsidR="00934E9A" w:rsidRDefault="00B24ECC">
    <w:pPr>
      <w:pStyle w:val="Header"/>
    </w:pPr>
    <w:sdt>
      <w:sdtPr>
        <w:alias w:val="Meeting minutes:"/>
        <w:tag w:val="Meeting minutes:"/>
        <w:id w:val="-1760127990"/>
        <w:placeholder>
          <w:docPart w:val="63D84BC30D074F7BB969DE099ACE9E18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7BFC40EA02B645A291C57AB07481CAA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981160">
          <w:t>3/29/2022</w:t>
        </w:r>
      </w:sdtContent>
    </w:sdt>
  </w:p>
  <w:p w14:paraId="15BE83CE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021460">
    <w:abstractNumId w:val="8"/>
  </w:num>
  <w:num w:numId="2" w16cid:durableId="1347751519">
    <w:abstractNumId w:val="9"/>
  </w:num>
  <w:num w:numId="3" w16cid:durableId="719980827">
    <w:abstractNumId w:val="7"/>
  </w:num>
  <w:num w:numId="4" w16cid:durableId="1106463589">
    <w:abstractNumId w:val="6"/>
  </w:num>
  <w:num w:numId="5" w16cid:durableId="1643580618">
    <w:abstractNumId w:val="5"/>
  </w:num>
  <w:num w:numId="6" w16cid:durableId="1041515430">
    <w:abstractNumId w:val="4"/>
  </w:num>
  <w:num w:numId="7" w16cid:durableId="888566503">
    <w:abstractNumId w:val="3"/>
  </w:num>
  <w:num w:numId="8" w16cid:durableId="1807890532">
    <w:abstractNumId w:val="2"/>
  </w:num>
  <w:num w:numId="9" w16cid:durableId="1875849950">
    <w:abstractNumId w:val="1"/>
  </w:num>
  <w:num w:numId="10" w16cid:durableId="8606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60"/>
    <w:rsid w:val="00053CAE"/>
    <w:rsid w:val="00082086"/>
    <w:rsid w:val="00084341"/>
    <w:rsid w:val="00096ECE"/>
    <w:rsid w:val="0010443C"/>
    <w:rsid w:val="00115DE2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A2213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81160"/>
    <w:rsid w:val="009A27A1"/>
    <w:rsid w:val="00A05EF7"/>
    <w:rsid w:val="00A7005F"/>
    <w:rsid w:val="00A8223B"/>
    <w:rsid w:val="00B24ECC"/>
    <w:rsid w:val="00B273A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307B6"/>
  <w15:chartTrackingRefBased/>
  <w15:docId w15:val="{FA5F7BE8-8D5A-4B65-8CD2-57E21FD0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mb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802C6F0F5D4477AB60716A523D4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94733-0437-4251-A986-1805D7DF39DA}"/>
      </w:docPartPr>
      <w:docPartBody>
        <w:p w:rsidR="001C3569" w:rsidRDefault="0035451A">
          <w:pPr>
            <w:pStyle w:val="8B802C6F0F5D4477AB60716A523D485C"/>
          </w:pPr>
          <w:r>
            <w:t>Organization Name</w:t>
          </w:r>
        </w:p>
      </w:docPartBody>
    </w:docPart>
    <w:docPart>
      <w:docPartPr>
        <w:name w:val="ABB4006E666E4DAA944FC555693D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1DBEF-B3C0-4DCF-8002-775EAAC00E41}"/>
      </w:docPartPr>
      <w:docPartBody>
        <w:p w:rsidR="001C3569" w:rsidRDefault="0035451A">
          <w:pPr>
            <w:pStyle w:val="ABB4006E666E4DAA944FC555693DE65A"/>
          </w:pPr>
          <w:r>
            <w:t>Date of meeting</w:t>
          </w:r>
        </w:p>
      </w:docPartBody>
    </w:docPart>
    <w:docPart>
      <w:docPartPr>
        <w:name w:val="D806AEE449EB4A2AB001EDC1E170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48437-AC9D-46D5-BDD2-364457C15C75}"/>
      </w:docPartPr>
      <w:docPartBody>
        <w:p w:rsidR="001C3569" w:rsidRDefault="0035451A">
          <w:pPr>
            <w:pStyle w:val="D806AEE449EB4A2AB001EDC1E170EB0E"/>
          </w:pPr>
          <w:r>
            <w:t>Present:</w:t>
          </w:r>
        </w:p>
      </w:docPartBody>
    </w:docPart>
    <w:docPart>
      <w:docPartPr>
        <w:name w:val="43A0285D84C84628B9A88BEFC48D3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D3DE2-4FB2-4EFB-B1F2-88D47D253847}"/>
      </w:docPartPr>
      <w:docPartBody>
        <w:p w:rsidR="001C3569" w:rsidRDefault="0035451A">
          <w:pPr>
            <w:pStyle w:val="43A0285D84C84628B9A88BEFC48D38B9"/>
          </w:pPr>
          <w:r>
            <w:t>Next meeting:</w:t>
          </w:r>
        </w:p>
      </w:docPartBody>
    </w:docPart>
    <w:docPart>
      <w:docPartPr>
        <w:name w:val="51EF166F444A4C16966B0E27A75A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57B35-3358-48E7-8184-DCCE5E4E2D9A}"/>
      </w:docPartPr>
      <w:docPartBody>
        <w:p w:rsidR="001C3569" w:rsidRDefault="0035451A">
          <w:pPr>
            <w:pStyle w:val="51EF166F444A4C16966B0E27A75A0BF7"/>
          </w:pPr>
          <w:r>
            <w:t>Announcements</w:t>
          </w:r>
        </w:p>
      </w:docPartBody>
    </w:docPart>
    <w:docPart>
      <w:docPartPr>
        <w:name w:val="A65C4983DEF04A4ABE359F67A1FE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7B50-1270-451C-B00D-1A721FC43FF9}"/>
      </w:docPartPr>
      <w:docPartBody>
        <w:p w:rsidR="001C3569" w:rsidRDefault="0035451A">
          <w:pPr>
            <w:pStyle w:val="A65C4983DEF04A4ABE359F67A1FE1264"/>
          </w:pPr>
          <w:r>
            <w:t>Discussion</w:t>
          </w:r>
        </w:p>
      </w:docPartBody>
    </w:docPart>
    <w:docPart>
      <w:docPartPr>
        <w:name w:val="37B89B12AA8F424A9D5E27490867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DE3FE-9CC0-40BC-B52E-B334DE548CD3}"/>
      </w:docPartPr>
      <w:docPartBody>
        <w:p w:rsidR="001C3569" w:rsidRDefault="0035451A">
          <w:pPr>
            <w:pStyle w:val="37B89B12AA8F424A9D5E27490867DED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BFC40EA02B645A291C57AB07481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89665-3490-40A5-9668-B6B16B0F3463}"/>
      </w:docPartPr>
      <w:docPartBody>
        <w:p w:rsidR="001C3569" w:rsidRDefault="0035451A">
          <w:pPr>
            <w:pStyle w:val="7BFC40EA02B645A291C57AB07481CAA9"/>
          </w:pPr>
          <w:r>
            <w:t>Roundtable</w:t>
          </w:r>
        </w:p>
      </w:docPartBody>
    </w:docPart>
    <w:docPart>
      <w:docPartPr>
        <w:name w:val="63D84BC30D074F7BB969DE099ACE9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4CAE-B73C-4D15-84B8-BB4BA353CA63}"/>
      </w:docPartPr>
      <w:docPartBody>
        <w:p w:rsidR="001C3569" w:rsidRDefault="0035451A">
          <w:pPr>
            <w:pStyle w:val="63D84BC30D074F7BB969DE099ACE9E18"/>
          </w:pPr>
          <w:r>
            <w:t xml:space="preserve">Summarize the status of each </w:t>
          </w:r>
          <w:r>
            <w:t>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69"/>
    <w:rsid w:val="001C3569"/>
    <w:rsid w:val="0035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802C6F0F5D4477AB60716A523D485C">
    <w:name w:val="8B802C6F0F5D4477AB60716A523D485C"/>
  </w:style>
  <w:style w:type="paragraph" w:customStyle="1" w:styleId="ABB4006E666E4DAA944FC555693DE65A">
    <w:name w:val="ABB4006E666E4DAA944FC555693DE65A"/>
  </w:style>
  <w:style w:type="paragraph" w:customStyle="1" w:styleId="D806AEE449EB4A2AB001EDC1E170EB0E">
    <w:name w:val="D806AEE449EB4A2AB001EDC1E170EB0E"/>
  </w:style>
  <w:style w:type="paragraph" w:customStyle="1" w:styleId="512BE816AB5646948E2E98BCD9176166">
    <w:name w:val="512BE816AB5646948E2E98BCD9176166"/>
  </w:style>
  <w:style w:type="paragraph" w:customStyle="1" w:styleId="43A0285D84C84628B9A88BEFC48D38B9">
    <w:name w:val="43A0285D84C84628B9A88BEFC48D38B9"/>
  </w:style>
  <w:style w:type="paragraph" w:customStyle="1" w:styleId="51EF166F444A4C16966B0E27A75A0BF7">
    <w:name w:val="51EF166F444A4C16966B0E27A75A0BF7"/>
  </w:style>
  <w:style w:type="paragraph" w:customStyle="1" w:styleId="A65C4983DEF04A4ABE359F67A1FE1264">
    <w:name w:val="A65C4983DEF04A4ABE359F67A1FE1264"/>
  </w:style>
  <w:style w:type="paragraph" w:customStyle="1" w:styleId="37B89B12AA8F424A9D5E27490867DED6">
    <w:name w:val="37B89B12AA8F424A9D5E27490867DED6"/>
  </w:style>
  <w:style w:type="paragraph" w:customStyle="1" w:styleId="7BFC40EA02B645A291C57AB07481CAA9">
    <w:name w:val="7BFC40EA02B645A291C57AB07481CAA9"/>
  </w:style>
  <w:style w:type="paragraph" w:customStyle="1" w:styleId="63D84BC30D074F7BB969DE099ACE9E18">
    <w:name w:val="63D84BC30D074F7BB969DE099ACE9E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Erken Kambarov</dc:creator>
  <cp:keywords>3/29/2022</cp:keywords>
  <dc:description>System Requirement Specifications Group</dc:description>
  <cp:lastModifiedBy>Erken Kambarov</cp:lastModifiedBy>
  <cp:revision>2</cp:revision>
  <dcterms:created xsi:type="dcterms:W3CDTF">2022-04-11T16:31:00Z</dcterms:created>
  <dcterms:modified xsi:type="dcterms:W3CDTF">2022-05-10T22:11:00Z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