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D03B1" w14:textId="3F265AA4" w:rsidR="00A20E40" w:rsidRDefault="00767AA1" w:rsidP="00A20E40">
      <w:pPr>
        <w:pStyle w:val="Heading1"/>
      </w:pPr>
      <w:sdt>
        <w:sdtPr>
          <w:alias w:val="Enter organization name:"/>
          <w:tag w:val=""/>
          <w:id w:val="1410501846"/>
          <w:placeholder>
            <w:docPart w:val="C03CD1ED869147918A295F981AB73DC7"/>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A20E40" w:rsidRPr="00CC1FE0">
            <w:t>System Requirement Specifications Group</w:t>
          </w:r>
        </w:sdtContent>
      </w:sdt>
    </w:p>
    <w:p w14:paraId="3336718A" w14:textId="22588ED7" w:rsidR="00934E9A" w:rsidRDefault="00A20E40">
      <w:pPr>
        <w:pStyle w:val="Heading2"/>
      </w:pPr>
      <w:r>
        <w:t>Meeting Report</w:t>
      </w:r>
    </w:p>
    <w:p w14:paraId="4AAE89F5" w14:textId="1AFA2813" w:rsidR="00934E9A" w:rsidRDefault="00767AA1">
      <w:pPr>
        <w:pStyle w:val="Date"/>
      </w:pPr>
      <w:sdt>
        <w:sdtPr>
          <w:alias w:val="Enter date of meeting:"/>
          <w:tag w:val=""/>
          <w:id w:val="373818028"/>
          <w:placeholder>
            <w:docPart w:val="EE4D61C5361948D58DE74A62A4F0D5E8"/>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A20E40">
            <w:t>3/8/2022</w:t>
          </w:r>
        </w:sdtContent>
      </w:sdt>
    </w:p>
    <w:tbl>
      <w:tblPr>
        <w:tblW w:w="0" w:type="auto"/>
        <w:tblLayout w:type="fixed"/>
        <w:tblCellMar>
          <w:left w:w="0" w:type="dxa"/>
          <w:right w:w="0" w:type="dxa"/>
        </w:tblCellMar>
        <w:tblLook w:val="04A0" w:firstRow="1" w:lastRow="0" w:firstColumn="1" w:lastColumn="0" w:noHBand="0" w:noVBand="1"/>
        <w:tblDescription w:val="List of present attendees and date, time, and location of next meeting"/>
      </w:tblPr>
      <w:tblGrid>
        <w:gridCol w:w="2070"/>
        <w:gridCol w:w="7290"/>
      </w:tblGrid>
      <w:tr w:rsidR="00934E9A" w14:paraId="40619EA8" w14:textId="77777777" w:rsidTr="00CB4FBB">
        <w:sdt>
          <w:sdtPr>
            <w:alias w:val="Present:"/>
            <w:tag w:val="Present:"/>
            <w:id w:val="1219014275"/>
            <w:placeholder>
              <w:docPart w:val="3466EEAC87F140A484616C1A98699614"/>
            </w:placeholder>
            <w:temporary/>
            <w:showingPlcHdr/>
            <w15:appearance w15:val="hidden"/>
          </w:sdtPr>
          <w:sdtEndPr/>
          <w:sdtContent>
            <w:tc>
              <w:tcPr>
                <w:tcW w:w="2070" w:type="dxa"/>
              </w:tcPr>
              <w:p w14:paraId="24EF5924" w14:textId="77777777" w:rsidR="00934E9A" w:rsidRDefault="006B1778">
                <w:pPr>
                  <w:pStyle w:val="NoSpacing"/>
                </w:pPr>
                <w:r>
                  <w:t>Present:</w:t>
                </w:r>
              </w:p>
            </w:tc>
          </w:sdtContent>
        </w:sdt>
        <w:tc>
          <w:tcPr>
            <w:tcW w:w="7290" w:type="dxa"/>
          </w:tcPr>
          <w:p w14:paraId="5617AECC" w14:textId="1D42B5D0" w:rsidR="006673BC" w:rsidRDefault="006673BC" w:rsidP="006673BC">
            <w:pPr>
              <w:pStyle w:val="NoSpacing"/>
            </w:pPr>
            <w:r>
              <w:t>Erken Kambarov</w:t>
            </w:r>
          </w:p>
          <w:p w14:paraId="6599AC49" w14:textId="77777777" w:rsidR="006673BC" w:rsidRDefault="006673BC" w:rsidP="006673BC">
            <w:pPr>
              <w:pStyle w:val="NoSpacing"/>
            </w:pPr>
            <w:r>
              <w:t>Aaron Simonson</w:t>
            </w:r>
          </w:p>
          <w:p w14:paraId="5373671A" w14:textId="77777777" w:rsidR="006673BC" w:rsidRDefault="006673BC" w:rsidP="006673BC">
            <w:pPr>
              <w:pStyle w:val="NoSpacing"/>
            </w:pPr>
            <w:r>
              <w:t>Foo Wai Chong</w:t>
            </w:r>
          </w:p>
          <w:p w14:paraId="0D473095" w14:textId="77777777" w:rsidR="006673BC" w:rsidRDefault="006673BC" w:rsidP="006673BC">
            <w:pPr>
              <w:pStyle w:val="NoSpacing"/>
            </w:pPr>
            <w:r>
              <w:t>Muhammad Abid</w:t>
            </w:r>
          </w:p>
          <w:p w14:paraId="7F1F7953" w14:textId="77777777" w:rsidR="006673BC" w:rsidRDefault="006673BC" w:rsidP="006673BC">
            <w:pPr>
              <w:pStyle w:val="NoSpacing"/>
            </w:pPr>
            <w:proofErr w:type="spellStart"/>
            <w:r>
              <w:t>Lasha</w:t>
            </w:r>
            <w:proofErr w:type="spellEnd"/>
            <w:r>
              <w:t xml:space="preserve"> </w:t>
            </w:r>
            <w:proofErr w:type="spellStart"/>
            <w:r>
              <w:t>Sakandar</w:t>
            </w:r>
            <w:proofErr w:type="spellEnd"/>
          </w:p>
          <w:p w14:paraId="0D3B8B74" w14:textId="5798D57B" w:rsidR="00934E9A" w:rsidRDefault="00934E9A">
            <w:pPr>
              <w:pStyle w:val="NoSpacing"/>
            </w:pPr>
          </w:p>
        </w:tc>
      </w:tr>
      <w:tr w:rsidR="00934E9A" w14:paraId="745C8DEE" w14:textId="77777777" w:rsidTr="00CB4FBB">
        <w:sdt>
          <w:sdtPr>
            <w:alias w:val="Next meeting:"/>
            <w:tag w:val="Next meeting:"/>
            <w:id w:val="1579632615"/>
            <w:placeholder>
              <w:docPart w:val="F65DC74590434F269B095FEBDE4D1019"/>
            </w:placeholder>
            <w:temporary/>
            <w:showingPlcHdr/>
            <w15:appearance w15:val="hidden"/>
          </w:sdtPr>
          <w:sdtEndPr/>
          <w:sdtContent>
            <w:tc>
              <w:tcPr>
                <w:tcW w:w="2070" w:type="dxa"/>
              </w:tcPr>
              <w:p w14:paraId="7C1071BD" w14:textId="77777777" w:rsidR="00934E9A" w:rsidRDefault="006B1778">
                <w:pPr>
                  <w:pStyle w:val="NoSpacing"/>
                </w:pPr>
                <w:r>
                  <w:t>Next meeting:</w:t>
                </w:r>
              </w:p>
            </w:tc>
          </w:sdtContent>
        </w:sdt>
        <w:tc>
          <w:tcPr>
            <w:tcW w:w="7290" w:type="dxa"/>
          </w:tcPr>
          <w:p w14:paraId="1DE85048" w14:textId="274C85CF" w:rsidR="00934E9A" w:rsidRDefault="00A20E40">
            <w:pPr>
              <w:pStyle w:val="NoSpacing"/>
            </w:pPr>
            <w:r>
              <w:t>3/15/2022</w:t>
            </w:r>
            <w:r w:rsidR="0034332A">
              <w:t>,</w:t>
            </w:r>
            <w:r>
              <w:t xml:space="preserve"> 9:10pm</w:t>
            </w:r>
            <w:r w:rsidR="0034332A">
              <w:t xml:space="preserve">, </w:t>
            </w:r>
            <w:r>
              <w:t>immediately after class</w:t>
            </w:r>
          </w:p>
        </w:tc>
      </w:tr>
    </w:tbl>
    <w:p w14:paraId="1DBDD102" w14:textId="77777777" w:rsidR="00934E9A" w:rsidRDefault="00767AA1">
      <w:pPr>
        <w:pStyle w:val="ListNumber"/>
      </w:pPr>
      <w:sdt>
        <w:sdtPr>
          <w:alias w:val="Announcements:"/>
          <w:tag w:val="Announcements:"/>
          <w:id w:val="-1296670475"/>
          <w:placeholder>
            <w:docPart w:val="1A60657D8A014E968F97C1C5A46400EA"/>
          </w:placeholder>
          <w:temporary/>
          <w:showingPlcHdr/>
          <w15:appearance w15:val="hidden"/>
        </w:sdtPr>
        <w:sdtEndPr/>
        <w:sdtContent>
          <w:r w:rsidR="006B1778">
            <w:t>Announcements</w:t>
          </w:r>
        </w:sdtContent>
      </w:sdt>
    </w:p>
    <w:p w14:paraId="160802C9" w14:textId="54D7F09F" w:rsidR="00934E9A" w:rsidRDefault="00A20E40">
      <w:pPr>
        <w:pStyle w:val="NormalIndent"/>
      </w:pPr>
      <w:r>
        <w:t>Initial draft of System Requirements Specifications is ready</w:t>
      </w:r>
    </w:p>
    <w:p w14:paraId="7B36EE62" w14:textId="7D67317B" w:rsidR="00A20E40" w:rsidRDefault="00A20E40">
      <w:pPr>
        <w:pStyle w:val="NormalIndent"/>
      </w:pPr>
      <w:r>
        <w:t>Everyone in the group must thoroughly read and propose additions or changes if necessary.</w:t>
      </w:r>
    </w:p>
    <w:p w14:paraId="4C5F9051" w14:textId="77777777" w:rsidR="00934E9A" w:rsidRDefault="00767AA1">
      <w:pPr>
        <w:pStyle w:val="ListNumber"/>
      </w:pPr>
      <w:sdt>
        <w:sdtPr>
          <w:alias w:val="Discussion:"/>
          <w:tag w:val="Discussion:"/>
          <w:id w:val="1971398252"/>
          <w:placeholder>
            <w:docPart w:val="542F13877EB5458EB8A09C71FBBDB82A"/>
          </w:placeholder>
          <w:temporary/>
          <w:showingPlcHdr/>
          <w15:appearance w15:val="hidden"/>
        </w:sdtPr>
        <w:sdtEndPr/>
        <w:sdtContent>
          <w:r w:rsidR="006A2514">
            <w:t>Discussion</w:t>
          </w:r>
        </w:sdtContent>
      </w:sdt>
    </w:p>
    <w:p w14:paraId="09304F37" w14:textId="2C263EEE" w:rsidR="00934E9A" w:rsidRDefault="00A20E40" w:rsidP="00DF4F55">
      <w:pPr>
        <w:pStyle w:val="NormalIndent"/>
      </w:pPr>
      <w:r>
        <w:t>The initial version of Specs is ready. We discussed additional changes that needed to be done, including addition of images and more detailed descriptions of some points</w:t>
      </w:r>
      <w:r w:rsidR="00DF4F55">
        <w:t xml:space="preserve"> provided in specs. Overall, this version of specs was chosen as a foundation and we agreed to edit on it, adding new points </w:t>
      </w:r>
    </w:p>
    <w:p w14:paraId="394B61C5" w14:textId="6F4808F8" w:rsidR="00DF4F55" w:rsidRDefault="00DF4F55">
      <w:pPr>
        <w:pStyle w:val="NormalIndent"/>
      </w:pPr>
      <w:r>
        <w:t>During this meeting we were also available for direct communication with other groups who were  having meeting at the same time and location.</w:t>
      </w:r>
    </w:p>
    <w:p w14:paraId="1D5BB804" w14:textId="3C7390AF" w:rsidR="00934E9A" w:rsidRDefault="00DF4F55">
      <w:pPr>
        <w:pStyle w:val="ListNumber"/>
      </w:pPr>
      <w:r>
        <w:t>Summary</w:t>
      </w:r>
    </w:p>
    <w:p w14:paraId="62AF2C6B" w14:textId="10FE76CF" w:rsidR="00A05EF7" w:rsidRDefault="00DF4F55" w:rsidP="00C208FD">
      <w:pPr>
        <w:pStyle w:val="NormalIndent"/>
      </w:pPr>
      <w:r>
        <w:t>First draft has been developed. Everyone is to contribute to it by adding or editing something. At this point we are waiting for suggestions or further requirements from end users and other groups who have received this draft of specs.</w:t>
      </w:r>
    </w:p>
    <w:sectPr w:rsidR="00A05EF7">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DFFAE" w14:textId="77777777" w:rsidR="00767AA1" w:rsidRDefault="00767AA1">
      <w:pPr>
        <w:spacing w:after="0" w:line="240" w:lineRule="auto"/>
      </w:pPr>
      <w:r>
        <w:separator/>
      </w:r>
    </w:p>
    <w:p w14:paraId="7D366C15" w14:textId="77777777" w:rsidR="00767AA1" w:rsidRDefault="00767AA1"/>
  </w:endnote>
  <w:endnote w:type="continuationSeparator" w:id="0">
    <w:p w14:paraId="64B1B4B6" w14:textId="77777777" w:rsidR="00767AA1" w:rsidRDefault="00767AA1">
      <w:pPr>
        <w:spacing w:after="0" w:line="240" w:lineRule="auto"/>
      </w:pPr>
      <w:r>
        <w:continuationSeparator/>
      </w:r>
    </w:p>
    <w:p w14:paraId="106E9245" w14:textId="77777777" w:rsidR="00767AA1" w:rsidRDefault="00767A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B1E44" w14:textId="77777777" w:rsidR="00767AA1" w:rsidRDefault="00767AA1">
      <w:pPr>
        <w:spacing w:after="0" w:line="240" w:lineRule="auto"/>
      </w:pPr>
      <w:r>
        <w:separator/>
      </w:r>
    </w:p>
    <w:p w14:paraId="17F4EBC0" w14:textId="77777777" w:rsidR="00767AA1" w:rsidRDefault="00767AA1"/>
  </w:footnote>
  <w:footnote w:type="continuationSeparator" w:id="0">
    <w:p w14:paraId="17D69003" w14:textId="77777777" w:rsidR="00767AA1" w:rsidRDefault="00767AA1">
      <w:pPr>
        <w:spacing w:after="0" w:line="240" w:lineRule="auto"/>
      </w:pPr>
      <w:r>
        <w:continuationSeparator/>
      </w:r>
    </w:p>
    <w:p w14:paraId="1D5F7957" w14:textId="77777777" w:rsidR="00767AA1" w:rsidRDefault="00767A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7B134" w14:textId="1574F874" w:rsidR="00934E9A" w:rsidRDefault="00767AA1">
    <w:pPr>
      <w:pStyle w:val="Header"/>
    </w:pPr>
    <w:sdt>
      <w:sdtPr>
        <w:alias w:val="Organization name:"/>
        <w:tag w:val=""/>
        <w:id w:val="-142659844"/>
        <w:placeholder>
          <w:docPart w:val="1E2729E5AAD647A6B6A499ABEBEC42CF"/>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A20E40">
          <w:t>System Requirement Specifications Group</w:t>
        </w:r>
      </w:sdtContent>
    </w:sdt>
  </w:p>
  <w:p w14:paraId="6295FDF1" w14:textId="76F5EDD4" w:rsidR="00934E9A" w:rsidRDefault="00767AA1">
    <w:pPr>
      <w:pStyle w:val="Header"/>
    </w:pPr>
    <w:sdt>
      <w:sdtPr>
        <w:alias w:val="Meeting minutes:"/>
        <w:tag w:val="Meeting minutes:"/>
        <w:id w:val="-1760127990"/>
        <w:placeholder>
          <w:docPart w:val="0403418677B4407F9DD70F35D0D7694F"/>
        </w:placeholder>
        <w:temporary/>
        <w:showingPlcHdr/>
        <w15:appearance w15:val="hidden"/>
      </w:sdtPr>
      <w:sdtEndPr/>
      <w:sdtContent>
        <w:r w:rsidR="00A05EF7">
          <w:t>Meeting Minutes</w:t>
        </w:r>
      </w:sdtContent>
    </w:sdt>
    <w:r w:rsidR="00A05EF7">
      <w:t>,</w:t>
    </w:r>
    <w:r w:rsidR="0034332A">
      <w:t xml:space="preserve"> </w:t>
    </w:r>
    <w:sdt>
      <w:sdtPr>
        <w:alias w:val="Date:"/>
        <w:tag w:val=""/>
        <w:id w:val="-1612037418"/>
        <w:placeholder>
          <w:docPart w:val="36A77793B9384C468B4F736EF7994E51"/>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A20E40">
          <w:t>3/8/2022</w:t>
        </w:r>
      </w:sdtContent>
    </w:sdt>
  </w:p>
  <w:p w14:paraId="2F3BEF87" w14:textId="77777777" w:rsidR="00934E9A" w:rsidRDefault="006A6EE0">
    <w:pPr>
      <w:pStyle w:val="Header"/>
    </w:pPr>
    <w:r>
      <w:t xml:space="preserve">Page </w:t>
    </w:r>
    <w:r>
      <w:fldChar w:fldCharType="begin"/>
    </w:r>
    <w:r>
      <w:instrText xml:space="preserve"> PAGE   \* MERGEFORMAT </w:instrText>
    </w:r>
    <w:r>
      <w:fldChar w:fldCharType="separate"/>
    </w:r>
    <w:r w:rsidR="00E45BB9">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0E51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9AA3B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6081D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8644D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752E59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5845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62304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DFA157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EE35CA"/>
    <w:lvl w:ilvl="0">
      <w:start w:val="1"/>
      <w:numFmt w:val="decimal"/>
      <w:pStyle w:val="ListNumber"/>
      <w:lvlText w:val="%1."/>
      <w:lvlJc w:val="left"/>
      <w:pPr>
        <w:ind w:left="360" w:hanging="360"/>
      </w:pPr>
    </w:lvl>
  </w:abstractNum>
  <w:abstractNum w:abstractNumId="9" w15:restartNumberingAfterBreak="0">
    <w:nsid w:val="FFFFFF89"/>
    <w:multiLevelType w:val="singleLevel"/>
    <w:tmpl w:val="73D083E6"/>
    <w:lvl w:ilvl="0">
      <w:start w:val="1"/>
      <w:numFmt w:val="bullet"/>
      <w:pStyle w:val="ListBullet"/>
      <w:lvlText w:val=""/>
      <w:lvlJc w:val="left"/>
      <w:pPr>
        <w:tabs>
          <w:tab w:val="num" w:pos="360"/>
        </w:tabs>
        <w:ind w:left="360" w:hanging="360"/>
      </w:pPr>
      <w:rPr>
        <w:rFonts w:ascii="Symbol" w:hAnsi="Symbol" w:hint="default"/>
      </w:rPr>
    </w:lvl>
  </w:abstractNum>
  <w:num w:numId="1" w16cid:durableId="1471021460">
    <w:abstractNumId w:val="8"/>
  </w:num>
  <w:num w:numId="2" w16cid:durableId="1347751519">
    <w:abstractNumId w:val="9"/>
  </w:num>
  <w:num w:numId="3" w16cid:durableId="719980827">
    <w:abstractNumId w:val="7"/>
  </w:num>
  <w:num w:numId="4" w16cid:durableId="1106463589">
    <w:abstractNumId w:val="6"/>
  </w:num>
  <w:num w:numId="5" w16cid:durableId="1643580618">
    <w:abstractNumId w:val="5"/>
  </w:num>
  <w:num w:numId="6" w16cid:durableId="1041515430">
    <w:abstractNumId w:val="4"/>
  </w:num>
  <w:num w:numId="7" w16cid:durableId="888566503">
    <w:abstractNumId w:val="3"/>
  </w:num>
  <w:num w:numId="8" w16cid:durableId="1807890532">
    <w:abstractNumId w:val="2"/>
  </w:num>
  <w:num w:numId="9" w16cid:durableId="1875849950">
    <w:abstractNumId w:val="1"/>
  </w:num>
  <w:num w:numId="10" w16cid:durableId="860631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E40"/>
    <w:rsid w:val="00053CAE"/>
    <w:rsid w:val="00082086"/>
    <w:rsid w:val="00084341"/>
    <w:rsid w:val="00096ECE"/>
    <w:rsid w:val="0010443C"/>
    <w:rsid w:val="00164BA3"/>
    <w:rsid w:val="001B49A6"/>
    <w:rsid w:val="002128C8"/>
    <w:rsid w:val="00217F5E"/>
    <w:rsid w:val="002A7720"/>
    <w:rsid w:val="002B5A3C"/>
    <w:rsid w:val="0034332A"/>
    <w:rsid w:val="003C17E2"/>
    <w:rsid w:val="00416A86"/>
    <w:rsid w:val="004D4719"/>
    <w:rsid w:val="006673BC"/>
    <w:rsid w:val="006A2514"/>
    <w:rsid w:val="006A6EE0"/>
    <w:rsid w:val="006B1778"/>
    <w:rsid w:val="006B674E"/>
    <w:rsid w:val="006E6AA5"/>
    <w:rsid w:val="007123B4"/>
    <w:rsid w:val="00767AA1"/>
    <w:rsid w:val="00884772"/>
    <w:rsid w:val="00934E9A"/>
    <w:rsid w:val="009A27A1"/>
    <w:rsid w:val="00A05EF7"/>
    <w:rsid w:val="00A20E40"/>
    <w:rsid w:val="00A7005F"/>
    <w:rsid w:val="00A8223B"/>
    <w:rsid w:val="00B273A3"/>
    <w:rsid w:val="00B93153"/>
    <w:rsid w:val="00C208FD"/>
    <w:rsid w:val="00C9192D"/>
    <w:rsid w:val="00CB4FBB"/>
    <w:rsid w:val="00D03E76"/>
    <w:rsid w:val="00DF4F55"/>
    <w:rsid w:val="00E31AB2"/>
    <w:rsid w:val="00E45BB9"/>
    <w:rsid w:val="00E81D49"/>
    <w:rsid w:val="00EB5064"/>
    <w:rsid w:val="00FA64DD"/>
    <w:rsid w:val="00FC2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8ACE1"/>
  <w15:chartTrackingRefBased/>
  <w15:docId w15:val="{7370ED0B-422D-4C4B-B0AB-431B7DFED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88B"/>
    <w:pPr>
      <w:spacing w:before="120"/>
    </w:pPr>
    <w:rPr>
      <w:spacing w:val="4"/>
      <w:szCs w:val="20"/>
    </w:rPr>
  </w:style>
  <w:style w:type="paragraph" w:styleId="Heading1">
    <w:name w:val="heading 1"/>
    <w:basedOn w:val="Normal"/>
    <w:next w:val="Normal"/>
    <w:link w:val="Heading1Char"/>
    <w:uiPriority w:val="9"/>
    <w:unhideWhenUsed/>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443C"/>
    <w:pPr>
      <w:keepNext/>
      <w:keepLines/>
      <w:spacing w:before="160" w:after="0"/>
      <w:outlineLvl w:val="2"/>
    </w:pPr>
    <w:rPr>
      <w:rFonts w:asciiTheme="majorHAnsi" w:eastAsiaTheme="majorEastAsia" w:hAnsiTheme="majorHAnsi" w:cstheme="majorBidi"/>
      <w:color w:val="365F91" w:themeColor="accent1" w:themeShade="BF"/>
      <w:sz w:val="24"/>
      <w:szCs w:val="24"/>
    </w:rPr>
  </w:style>
  <w:style w:type="paragraph" w:styleId="Heading4">
    <w:name w:val="heading 4"/>
    <w:basedOn w:val="Normal"/>
    <w:next w:val="Normal"/>
    <w:link w:val="Heading4Char"/>
    <w:uiPriority w:val="9"/>
    <w:semiHidden/>
    <w:unhideWhenUsed/>
    <w:qFormat/>
    <w:rsid w:val="00D03E7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03E76"/>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03E76"/>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03E76"/>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03E7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D03E7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pacing w:val="4"/>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rsid w:val="0010443C"/>
    <w:rPr>
      <w:rFonts w:asciiTheme="majorHAnsi" w:eastAsiaTheme="majorEastAsia" w:hAnsiTheme="majorHAnsi" w:cstheme="majorBidi"/>
      <w:color w:val="365F91" w:themeColor="accent1" w:themeShade="BF"/>
      <w:spacing w:val="4"/>
      <w:sz w:val="24"/>
      <w:szCs w:val="24"/>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uiPriority w:val="1"/>
    <w:unhideWhenUsed/>
    <w:qFormat/>
    <w:pPr>
      <w:spacing w:after="120"/>
      <w:ind w:left="360"/>
    </w:pPr>
  </w:style>
  <w:style w:type="paragraph" w:styleId="Date">
    <w:name w:val="Date"/>
    <w:basedOn w:val="Normal"/>
    <w:next w:val="Normal"/>
    <w:link w:val="DateChar"/>
    <w:uiPriority w:val="1"/>
    <w:qFormat/>
    <w:pPr>
      <w:spacing w:before="80" w:line="240" w:lineRule="auto"/>
    </w:pPr>
  </w:style>
  <w:style w:type="character" w:customStyle="1" w:styleId="DateChar">
    <w:name w:val="Date Char"/>
    <w:basedOn w:val="DefaultParagraphFont"/>
    <w:link w:val="Date"/>
    <w:uiPriority w:val="1"/>
    <w:rPr>
      <w:spacing w:val="4"/>
      <w:sz w:val="22"/>
      <w:szCs w:val="20"/>
    </w:rPr>
  </w:style>
  <w:style w:type="paragraph" w:styleId="Header">
    <w:name w:val="header"/>
    <w:basedOn w:val="Normal"/>
    <w:link w:val="HeaderChar"/>
    <w:uiPriority w:val="99"/>
    <w:unhideWhenUsed/>
    <w:pPr>
      <w:tabs>
        <w:tab w:val="center" w:pos="4680"/>
        <w:tab w:val="right" w:pos="9360"/>
      </w:tabs>
      <w:spacing w:before="0" w:after="360"/>
      <w:contextualSpacing/>
    </w:pPr>
  </w:style>
  <w:style w:type="character" w:customStyle="1" w:styleId="HeaderChar">
    <w:name w:val="Header Char"/>
    <w:basedOn w:val="DefaultParagraphFont"/>
    <w:link w:val="Header"/>
    <w:uiPriority w:val="99"/>
    <w:rPr>
      <w:spacing w:val="4"/>
      <w:sz w:val="22"/>
      <w:szCs w:val="20"/>
    </w:rPr>
  </w:style>
  <w:style w:type="character" w:styleId="PlaceholderText">
    <w:name w:val="Placeholder Text"/>
    <w:basedOn w:val="DefaultParagraphFont"/>
    <w:uiPriority w:val="99"/>
    <w:semiHidden/>
    <w:rsid w:val="00FC288B"/>
    <w:rPr>
      <w:color w:val="404040" w:themeColor="text1" w:themeTint="BF"/>
      <w:sz w:val="22"/>
    </w:rPr>
  </w:style>
  <w:style w:type="paragraph" w:styleId="ListNumber">
    <w:name w:val="List Number"/>
    <w:basedOn w:val="Normal"/>
    <w:next w:val="Normal"/>
    <w:uiPriority w:val="1"/>
    <w:qFormat/>
    <w:pPr>
      <w:numPr>
        <w:numId w:val="1"/>
      </w:numPr>
      <w:spacing w:before="240" w:after="120"/>
      <w:contextualSpacing/>
    </w:pPr>
    <w:rPr>
      <w:b/>
      <w:bCs/>
    </w:rPr>
  </w:style>
  <w:style w:type="paragraph" w:styleId="NoSpacing">
    <w:name w:val="No Spacing"/>
    <w:uiPriority w:val="1"/>
    <w:unhideWhenUsed/>
    <w:qFormat/>
    <w:pPr>
      <w:spacing w:after="0"/>
    </w:pPr>
    <w:rPr>
      <w:spacing w:val="4"/>
      <w:szCs w:val="20"/>
    </w:rPr>
  </w:style>
  <w:style w:type="paragraph" w:styleId="BalloonText">
    <w:name w:val="Balloon Text"/>
    <w:basedOn w:val="Normal"/>
    <w:link w:val="BalloonTextChar"/>
    <w:uiPriority w:val="99"/>
    <w:semiHidden/>
    <w:unhideWhenUsed/>
    <w:rsid w:val="00D03E76"/>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03E76"/>
    <w:rPr>
      <w:rFonts w:ascii="Segoe UI" w:hAnsi="Segoe UI" w:cs="Segoe UI"/>
      <w:spacing w:val="4"/>
      <w:sz w:val="22"/>
      <w:szCs w:val="18"/>
    </w:rPr>
  </w:style>
  <w:style w:type="paragraph" w:styleId="Bibliography">
    <w:name w:val="Bibliography"/>
    <w:basedOn w:val="Normal"/>
    <w:next w:val="Normal"/>
    <w:uiPriority w:val="37"/>
    <w:semiHidden/>
    <w:unhideWhenUsed/>
    <w:rsid w:val="00D03E76"/>
  </w:style>
  <w:style w:type="paragraph" w:styleId="BlockText">
    <w:name w:val="Block Text"/>
    <w:basedOn w:val="Normal"/>
    <w:uiPriority w:val="99"/>
    <w:semiHidden/>
    <w:unhideWhenUsed/>
    <w:rsid w:val="0010443C"/>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odyText">
    <w:name w:val="Body Text"/>
    <w:basedOn w:val="Normal"/>
    <w:link w:val="BodyTextChar"/>
    <w:uiPriority w:val="99"/>
    <w:semiHidden/>
    <w:unhideWhenUsed/>
    <w:rsid w:val="00D03E76"/>
    <w:pPr>
      <w:spacing w:after="120"/>
    </w:pPr>
  </w:style>
  <w:style w:type="character" w:customStyle="1" w:styleId="BodyTextChar">
    <w:name w:val="Body Text Char"/>
    <w:basedOn w:val="DefaultParagraphFont"/>
    <w:link w:val="BodyText"/>
    <w:uiPriority w:val="99"/>
    <w:semiHidden/>
    <w:rsid w:val="00D03E76"/>
    <w:rPr>
      <w:spacing w:val="4"/>
      <w:sz w:val="22"/>
      <w:szCs w:val="20"/>
    </w:rPr>
  </w:style>
  <w:style w:type="paragraph" w:styleId="BodyText2">
    <w:name w:val="Body Text 2"/>
    <w:basedOn w:val="Normal"/>
    <w:link w:val="BodyText2Char"/>
    <w:uiPriority w:val="99"/>
    <w:semiHidden/>
    <w:unhideWhenUsed/>
    <w:rsid w:val="00D03E76"/>
    <w:pPr>
      <w:spacing w:after="120" w:line="480" w:lineRule="auto"/>
    </w:pPr>
  </w:style>
  <w:style w:type="character" w:customStyle="1" w:styleId="BodyText2Char">
    <w:name w:val="Body Text 2 Char"/>
    <w:basedOn w:val="DefaultParagraphFont"/>
    <w:link w:val="BodyText2"/>
    <w:uiPriority w:val="99"/>
    <w:semiHidden/>
    <w:rsid w:val="00D03E76"/>
    <w:rPr>
      <w:spacing w:val="4"/>
      <w:sz w:val="22"/>
      <w:szCs w:val="20"/>
    </w:rPr>
  </w:style>
  <w:style w:type="paragraph" w:styleId="BodyText3">
    <w:name w:val="Body Text 3"/>
    <w:basedOn w:val="Normal"/>
    <w:link w:val="BodyText3Char"/>
    <w:uiPriority w:val="99"/>
    <w:semiHidden/>
    <w:unhideWhenUsed/>
    <w:rsid w:val="00D03E76"/>
    <w:pPr>
      <w:spacing w:after="120"/>
    </w:pPr>
    <w:rPr>
      <w:szCs w:val="16"/>
    </w:rPr>
  </w:style>
  <w:style w:type="character" w:customStyle="1" w:styleId="BodyText3Char">
    <w:name w:val="Body Text 3 Char"/>
    <w:basedOn w:val="DefaultParagraphFont"/>
    <w:link w:val="BodyText3"/>
    <w:uiPriority w:val="99"/>
    <w:semiHidden/>
    <w:rsid w:val="00D03E76"/>
    <w:rPr>
      <w:spacing w:val="4"/>
      <w:sz w:val="22"/>
      <w:szCs w:val="16"/>
    </w:rPr>
  </w:style>
  <w:style w:type="paragraph" w:styleId="BodyTextFirstIndent">
    <w:name w:val="Body Text First Indent"/>
    <w:basedOn w:val="BodyText"/>
    <w:link w:val="BodyTextFirstIndentChar"/>
    <w:uiPriority w:val="99"/>
    <w:semiHidden/>
    <w:unhideWhenUsed/>
    <w:rsid w:val="00D03E76"/>
    <w:pPr>
      <w:spacing w:after="240"/>
      <w:ind w:firstLine="360"/>
    </w:pPr>
  </w:style>
  <w:style w:type="character" w:customStyle="1" w:styleId="BodyTextFirstIndentChar">
    <w:name w:val="Body Text First Indent Char"/>
    <w:basedOn w:val="BodyTextChar"/>
    <w:link w:val="BodyTextFirstIndent"/>
    <w:uiPriority w:val="99"/>
    <w:semiHidden/>
    <w:rsid w:val="00D03E76"/>
    <w:rPr>
      <w:spacing w:val="4"/>
      <w:sz w:val="22"/>
      <w:szCs w:val="20"/>
    </w:rPr>
  </w:style>
  <w:style w:type="paragraph" w:styleId="BodyTextIndent">
    <w:name w:val="Body Text Indent"/>
    <w:basedOn w:val="Normal"/>
    <w:link w:val="BodyTextIndentChar"/>
    <w:uiPriority w:val="99"/>
    <w:semiHidden/>
    <w:unhideWhenUsed/>
    <w:rsid w:val="00D03E76"/>
    <w:pPr>
      <w:spacing w:after="120"/>
      <w:ind w:left="283"/>
    </w:pPr>
  </w:style>
  <w:style w:type="character" w:customStyle="1" w:styleId="BodyTextIndentChar">
    <w:name w:val="Body Text Indent Char"/>
    <w:basedOn w:val="DefaultParagraphFont"/>
    <w:link w:val="BodyTextIndent"/>
    <w:uiPriority w:val="99"/>
    <w:semiHidden/>
    <w:rsid w:val="00D03E76"/>
    <w:rPr>
      <w:spacing w:val="4"/>
      <w:sz w:val="22"/>
      <w:szCs w:val="20"/>
    </w:rPr>
  </w:style>
  <w:style w:type="paragraph" w:styleId="BodyTextFirstIndent2">
    <w:name w:val="Body Text First Indent 2"/>
    <w:basedOn w:val="BodyTextIndent"/>
    <w:link w:val="BodyTextFirstIndent2Char"/>
    <w:uiPriority w:val="99"/>
    <w:semiHidden/>
    <w:unhideWhenUsed/>
    <w:rsid w:val="00D03E76"/>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D03E76"/>
    <w:rPr>
      <w:spacing w:val="4"/>
      <w:sz w:val="22"/>
      <w:szCs w:val="20"/>
    </w:rPr>
  </w:style>
  <w:style w:type="paragraph" w:styleId="BodyTextIndent2">
    <w:name w:val="Body Text Indent 2"/>
    <w:basedOn w:val="Normal"/>
    <w:link w:val="BodyTextIndent2Char"/>
    <w:uiPriority w:val="99"/>
    <w:semiHidden/>
    <w:unhideWhenUsed/>
    <w:rsid w:val="00D03E76"/>
    <w:pPr>
      <w:spacing w:after="120" w:line="480" w:lineRule="auto"/>
      <w:ind w:left="283"/>
    </w:pPr>
  </w:style>
  <w:style w:type="character" w:customStyle="1" w:styleId="BodyTextIndent2Char">
    <w:name w:val="Body Text Indent 2 Char"/>
    <w:basedOn w:val="DefaultParagraphFont"/>
    <w:link w:val="BodyTextIndent2"/>
    <w:uiPriority w:val="99"/>
    <w:semiHidden/>
    <w:rsid w:val="00D03E76"/>
    <w:rPr>
      <w:spacing w:val="4"/>
      <w:sz w:val="22"/>
      <w:szCs w:val="20"/>
    </w:rPr>
  </w:style>
  <w:style w:type="paragraph" w:styleId="BodyTextIndent3">
    <w:name w:val="Body Text Indent 3"/>
    <w:basedOn w:val="Normal"/>
    <w:link w:val="BodyTextIndent3Char"/>
    <w:uiPriority w:val="99"/>
    <w:semiHidden/>
    <w:unhideWhenUsed/>
    <w:rsid w:val="00D03E76"/>
    <w:pPr>
      <w:spacing w:after="120"/>
      <w:ind w:left="283"/>
    </w:pPr>
    <w:rPr>
      <w:szCs w:val="16"/>
    </w:rPr>
  </w:style>
  <w:style w:type="character" w:customStyle="1" w:styleId="BodyTextIndent3Char">
    <w:name w:val="Body Text Indent 3 Char"/>
    <w:basedOn w:val="DefaultParagraphFont"/>
    <w:link w:val="BodyTextIndent3"/>
    <w:uiPriority w:val="99"/>
    <w:semiHidden/>
    <w:rsid w:val="00D03E76"/>
    <w:rPr>
      <w:spacing w:val="4"/>
      <w:sz w:val="22"/>
      <w:szCs w:val="16"/>
    </w:rPr>
  </w:style>
  <w:style w:type="character" w:styleId="BookTitle">
    <w:name w:val="Book Title"/>
    <w:basedOn w:val="DefaultParagraphFont"/>
    <w:uiPriority w:val="33"/>
    <w:semiHidden/>
    <w:unhideWhenUsed/>
    <w:qFormat/>
    <w:rsid w:val="00D03E76"/>
    <w:rPr>
      <w:b/>
      <w:bCs/>
      <w:i/>
      <w:iCs/>
      <w:spacing w:val="5"/>
      <w:sz w:val="22"/>
    </w:rPr>
  </w:style>
  <w:style w:type="paragraph" w:styleId="Caption">
    <w:name w:val="caption"/>
    <w:basedOn w:val="Normal"/>
    <w:next w:val="Normal"/>
    <w:uiPriority w:val="35"/>
    <w:semiHidden/>
    <w:unhideWhenUsed/>
    <w:qFormat/>
    <w:rsid w:val="00D03E76"/>
    <w:pPr>
      <w:spacing w:before="0" w:after="200" w:line="240" w:lineRule="auto"/>
    </w:pPr>
    <w:rPr>
      <w:i/>
      <w:iCs/>
      <w:color w:val="1F497D" w:themeColor="text2"/>
      <w:szCs w:val="18"/>
    </w:rPr>
  </w:style>
  <w:style w:type="paragraph" w:styleId="Closing">
    <w:name w:val="Closing"/>
    <w:basedOn w:val="Normal"/>
    <w:link w:val="ClosingChar"/>
    <w:uiPriority w:val="1"/>
    <w:semiHidden/>
    <w:unhideWhenUsed/>
    <w:qFormat/>
    <w:rsid w:val="00D03E76"/>
    <w:pPr>
      <w:spacing w:before="0" w:after="0" w:line="240" w:lineRule="auto"/>
      <w:ind w:left="4252"/>
    </w:pPr>
  </w:style>
  <w:style w:type="character" w:customStyle="1" w:styleId="ClosingChar">
    <w:name w:val="Closing Char"/>
    <w:basedOn w:val="DefaultParagraphFont"/>
    <w:link w:val="Closing"/>
    <w:uiPriority w:val="1"/>
    <w:semiHidden/>
    <w:rsid w:val="00D03E76"/>
    <w:rPr>
      <w:spacing w:val="4"/>
      <w:sz w:val="22"/>
      <w:szCs w:val="20"/>
    </w:rPr>
  </w:style>
  <w:style w:type="table" w:styleId="ColorfulGrid">
    <w:name w:val="Colorful Grid"/>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03E76"/>
    <w:rPr>
      <w:sz w:val="22"/>
      <w:szCs w:val="16"/>
    </w:rPr>
  </w:style>
  <w:style w:type="paragraph" w:styleId="CommentText">
    <w:name w:val="annotation text"/>
    <w:basedOn w:val="Normal"/>
    <w:link w:val="CommentTextChar"/>
    <w:uiPriority w:val="99"/>
    <w:semiHidden/>
    <w:unhideWhenUsed/>
    <w:rsid w:val="00D03E76"/>
    <w:pPr>
      <w:spacing w:line="240" w:lineRule="auto"/>
    </w:pPr>
  </w:style>
  <w:style w:type="character" w:customStyle="1" w:styleId="CommentTextChar">
    <w:name w:val="Comment Text Char"/>
    <w:basedOn w:val="DefaultParagraphFont"/>
    <w:link w:val="CommentText"/>
    <w:uiPriority w:val="99"/>
    <w:semiHidden/>
    <w:rsid w:val="00D03E76"/>
    <w:rPr>
      <w:spacing w:val="4"/>
      <w:sz w:val="22"/>
      <w:szCs w:val="20"/>
    </w:rPr>
  </w:style>
  <w:style w:type="paragraph" w:styleId="CommentSubject">
    <w:name w:val="annotation subject"/>
    <w:basedOn w:val="CommentText"/>
    <w:next w:val="CommentText"/>
    <w:link w:val="CommentSubjectChar"/>
    <w:uiPriority w:val="99"/>
    <w:semiHidden/>
    <w:unhideWhenUsed/>
    <w:rsid w:val="00D03E76"/>
    <w:rPr>
      <w:b/>
      <w:bCs/>
    </w:rPr>
  </w:style>
  <w:style w:type="character" w:customStyle="1" w:styleId="CommentSubjectChar">
    <w:name w:val="Comment Subject Char"/>
    <w:basedOn w:val="CommentTextChar"/>
    <w:link w:val="CommentSubject"/>
    <w:uiPriority w:val="99"/>
    <w:semiHidden/>
    <w:rsid w:val="00D03E76"/>
    <w:rPr>
      <w:b/>
      <w:bCs/>
      <w:spacing w:val="4"/>
      <w:sz w:val="22"/>
      <w:szCs w:val="20"/>
    </w:rPr>
  </w:style>
  <w:style w:type="table" w:styleId="DarkList">
    <w:name w:val="Dark List"/>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D03E76"/>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03E76"/>
    <w:rPr>
      <w:rFonts w:ascii="Segoe UI" w:hAnsi="Segoe UI" w:cs="Segoe UI"/>
      <w:spacing w:val="4"/>
      <w:sz w:val="22"/>
      <w:szCs w:val="16"/>
    </w:rPr>
  </w:style>
  <w:style w:type="paragraph" w:styleId="E-mailSignature">
    <w:name w:val="E-mail Signature"/>
    <w:basedOn w:val="Normal"/>
    <w:link w:val="E-mailSignatureChar"/>
    <w:uiPriority w:val="99"/>
    <w:semiHidden/>
    <w:unhideWhenUsed/>
    <w:rsid w:val="00D03E76"/>
    <w:pPr>
      <w:spacing w:before="0" w:after="0" w:line="240" w:lineRule="auto"/>
    </w:pPr>
  </w:style>
  <w:style w:type="character" w:customStyle="1" w:styleId="E-mailSignatureChar">
    <w:name w:val="E-mail Signature Char"/>
    <w:basedOn w:val="DefaultParagraphFont"/>
    <w:link w:val="E-mailSignature"/>
    <w:uiPriority w:val="99"/>
    <w:semiHidden/>
    <w:rsid w:val="00D03E76"/>
    <w:rPr>
      <w:spacing w:val="4"/>
      <w:sz w:val="22"/>
      <w:szCs w:val="20"/>
    </w:rPr>
  </w:style>
  <w:style w:type="character" w:styleId="Emphasis">
    <w:name w:val="Emphasis"/>
    <w:basedOn w:val="DefaultParagraphFont"/>
    <w:uiPriority w:val="1"/>
    <w:semiHidden/>
    <w:unhideWhenUsed/>
    <w:rsid w:val="00D03E76"/>
    <w:rPr>
      <w:i/>
      <w:iCs/>
      <w:sz w:val="22"/>
    </w:rPr>
  </w:style>
  <w:style w:type="character" w:styleId="EndnoteReference">
    <w:name w:val="endnote reference"/>
    <w:basedOn w:val="DefaultParagraphFont"/>
    <w:uiPriority w:val="99"/>
    <w:semiHidden/>
    <w:unhideWhenUsed/>
    <w:rsid w:val="00D03E76"/>
    <w:rPr>
      <w:sz w:val="22"/>
      <w:vertAlign w:val="superscript"/>
    </w:rPr>
  </w:style>
  <w:style w:type="paragraph" w:styleId="EndnoteText">
    <w:name w:val="endnote text"/>
    <w:basedOn w:val="Normal"/>
    <w:link w:val="EndnoteTextChar"/>
    <w:uiPriority w:val="99"/>
    <w:semiHidden/>
    <w:unhideWhenUsed/>
    <w:rsid w:val="00D03E76"/>
    <w:pPr>
      <w:spacing w:before="0" w:after="0" w:line="240" w:lineRule="auto"/>
    </w:pPr>
  </w:style>
  <w:style w:type="character" w:customStyle="1" w:styleId="EndnoteTextChar">
    <w:name w:val="Endnote Text Char"/>
    <w:basedOn w:val="DefaultParagraphFont"/>
    <w:link w:val="EndnoteText"/>
    <w:uiPriority w:val="99"/>
    <w:semiHidden/>
    <w:rsid w:val="00D03E76"/>
    <w:rPr>
      <w:spacing w:val="4"/>
      <w:sz w:val="22"/>
      <w:szCs w:val="20"/>
    </w:rPr>
  </w:style>
  <w:style w:type="paragraph" w:styleId="EnvelopeAddress">
    <w:name w:val="envelope address"/>
    <w:basedOn w:val="Normal"/>
    <w:uiPriority w:val="99"/>
    <w:semiHidden/>
    <w:unhideWhenUsed/>
    <w:rsid w:val="00D03E76"/>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03E76"/>
    <w:pPr>
      <w:spacing w:before="0"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D03E76"/>
    <w:rPr>
      <w:color w:val="800080" w:themeColor="followedHyperlink"/>
      <w:sz w:val="22"/>
      <w:u w:val="single"/>
    </w:rPr>
  </w:style>
  <w:style w:type="paragraph" w:styleId="Footer">
    <w:name w:val="footer"/>
    <w:basedOn w:val="Normal"/>
    <w:link w:val="FooterChar"/>
    <w:uiPriority w:val="99"/>
    <w:unhideWhenUsed/>
    <w:rsid w:val="00D03E7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03E76"/>
    <w:rPr>
      <w:spacing w:val="4"/>
      <w:sz w:val="22"/>
      <w:szCs w:val="20"/>
    </w:rPr>
  </w:style>
  <w:style w:type="character" w:styleId="FootnoteReference">
    <w:name w:val="footnote reference"/>
    <w:basedOn w:val="DefaultParagraphFont"/>
    <w:uiPriority w:val="99"/>
    <w:semiHidden/>
    <w:unhideWhenUsed/>
    <w:rsid w:val="00D03E76"/>
    <w:rPr>
      <w:sz w:val="22"/>
      <w:vertAlign w:val="superscript"/>
    </w:rPr>
  </w:style>
  <w:style w:type="paragraph" w:styleId="FootnoteText">
    <w:name w:val="footnote text"/>
    <w:basedOn w:val="Normal"/>
    <w:link w:val="FootnoteTextChar"/>
    <w:uiPriority w:val="99"/>
    <w:semiHidden/>
    <w:unhideWhenUsed/>
    <w:rsid w:val="00D03E76"/>
    <w:pPr>
      <w:spacing w:before="0" w:after="0" w:line="240" w:lineRule="auto"/>
    </w:pPr>
  </w:style>
  <w:style w:type="character" w:customStyle="1" w:styleId="FootnoteTextChar">
    <w:name w:val="Footnote Text Char"/>
    <w:basedOn w:val="DefaultParagraphFont"/>
    <w:link w:val="FootnoteText"/>
    <w:uiPriority w:val="99"/>
    <w:semiHidden/>
    <w:rsid w:val="00D03E76"/>
    <w:rPr>
      <w:spacing w:val="4"/>
      <w:sz w:val="22"/>
      <w:szCs w:val="20"/>
    </w:rPr>
  </w:style>
  <w:style w:type="table" w:styleId="GridTable1Light">
    <w:name w:val="Grid Table 1 Light"/>
    <w:basedOn w:val="TableNormal"/>
    <w:uiPriority w:val="46"/>
    <w:rsid w:val="00D03E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03E7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03E7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03E76"/>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03E76"/>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03E76"/>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03E76"/>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03E7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03E76"/>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D03E76"/>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D03E76"/>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D03E76"/>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D03E76"/>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D03E76"/>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D03E7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03E7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D03E76"/>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D03E7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D03E7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D03E7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D03E7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D03E7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03E7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D03E76"/>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D03E7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D03E7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D03E7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D03E7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D03E76"/>
    <w:rPr>
      <w:color w:val="2B579A"/>
      <w:sz w:val="22"/>
      <w:shd w:val="clear" w:color="auto" w:fill="E6E6E6"/>
    </w:rPr>
  </w:style>
  <w:style w:type="character" w:customStyle="1" w:styleId="Heading4Char">
    <w:name w:val="Heading 4 Char"/>
    <w:basedOn w:val="DefaultParagraphFont"/>
    <w:link w:val="Heading4"/>
    <w:uiPriority w:val="9"/>
    <w:semiHidden/>
    <w:rsid w:val="00D03E76"/>
    <w:rPr>
      <w:rFonts w:asciiTheme="majorHAnsi" w:eastAsiaTheme="majorEastAsia" w:hAnsiTheme="majorHAnsi" w:cstheme="majorBidi"/>
      <w:i/>
      <w:iCs/>
      <w:color w:val="365F91" w:themeColor="accent1" w:themeShade="BF"/>
      <w:spacing w:val="4"/>
      <w:sz w:val="22"/>
      <w:szCs w:val="20"/>
    </w:rPr>
  </w:style>
  <w:style w:type="character" w:customStyle="1" w:styleId="Heading5Char">
    <w:name w:val="Heading 5 Char"/>
    <w:basedOn w:val="DefaultParagraphFont"/>
    <w:link w:val="Heading5"/>
    <w:uiPriority w:val="9"/>
    <w:semiHidden/>
    <w:rsid w:val="00D03E76"/>
    <w:rPr>
      <w:rFonts w:asciiTheme="majorHAnsi" w:eastAsiaTheme="majorEastAsia" w:hAnsiTheme="majorHAnsi" w:cstheme="majorBidi"/>
      <w:color w:val="365F91" w:themeColor="accent1" w:themeShade="BF"/>
      <w:spacing w:val="4"/>
      <w:sz w:val="22"/>
      <w:szCs w:val="20"/>
    </w:rPr>
  </w:style>
  <w:style w:type="character" w:customStyle="1" w:styleId="Heading6Char">
    <w:name w:val="Heading 6 Char"/>
    <w:basedOn w:val="DefaultParagraphFont"/>
    <w:link w:val="Heading6"/>
    <w:uiPriority w:val="9"/>
    <w:semiHidden/>
    <w:rsid w:val="00D03E76"/>
    <w:rPr>
      <w:rFonts w:asciiTheme="majorHAnsi" w:eastAsiaTheme="majorEastAsia" w:hAnsiTheme="majorHAnsi" w:cstheme="majorBidi"/>
      <w:color w:val="243F60" w:themeColor="accent1" w:themeShade="7F"/>
      <w:spacing w:val="4"/>
      <w:sz w:val="22"/>
      <w:szCs w:val="20"/>
    </w:rPr>
  </w:style>
  <w:style w:type="character" w:customStyle="1" w:styleId="Heading7Char">
    <w:name w:val="Heading 7 Char"/>
    <w:basedOn w:val="DefaultParagraphFont"/>
    <w:link w:val="Heading7"/>
    <w:uiPriority w:val="9"/>
    <w:semiHidden/>
    <w:rsid w:val="00D03E76"/>
    <w:rPr>
      <w:rFonts w:asciiTheme="majorHAnsi" w:eastAsiaTheme="majorEastAsia" w:hAnsiTheme="majorHAnsi" w:cstheme="majorBidi"/>
      <w:i/>
      <w:iCs/>
      <w:color w:val="243F60" w:themeColor="accent1" w:themeShade="7F"/>
      <w:spacing w:val="4"/>
      <w:sz w:val="22"/>
      <w:szCs w:val="20"/>
    </w:rPr>
  </w:style>
  <w:style w:type="character" w:customStyle="1" w:styleId="Heading8Char">
    <w:name w:val="Heading 8 Char"/>
    <w:basedOn w:val="DefaultParagraphFont"/>
    <w:link w:val="Heading8"/>
    <w:uiPriority w:val="9"/>
    <w:semiHidden/>
    <w:rsid w:val="00D03E76"/>
    <w:rPr>
      <w:rFonts w:asciiTheme="majorHAnsi" w:eastAsiaTheme="majorEastAsia" w:hAnsiTheme="majorHAnsi" w:cstheme="majorBidi"/>
      <w:color w:val="272727" w:themeColor="text1" w:themeTint="D8"/>
      <w:spacing w:val="4"/>
      <w:sz w:val="22"/>
      <w:szCs w:val="21"/>
    </w:rPr>
  </w:style>
  <w:style w:type="character" w:customStyle="1" w:styleId="Heading9Char">
    <w:name w:val="Heading 9 Char"/>
    <w:basedOn w:val="DefaultParagraphFont"/>
    <w:link w:val="Heading9"/>
    <w:uiPriority w:val="9"/>
    <w:semiHidden/>
    <w:rsid w:val="00D03E76"/>
    <w:rPr>
      <w:rFonts w:asciiTheme="majorHAnsi" w:eastAsiaTheme="majorEastAsia" w:hAnsiTheme="majorHAnsi" w:cstheme="majorBidi"/>
      <w:i/>
      <w:iCs/>
      <w:color w:val="272727" w:themeColor="text1" w:themeTint="D8"/>
      <w:spacing w:val="4"/>
      <w:sz w:val="22"/>
      <w:szCs w:val="21"/>
    </w:rPr>
  </w:style>
  <w:style w:type="character" w:styleId="HTMLAcronym">
    <w:name w:val="HTML Acronym"/>
    <w:basedOn w:val="DefaultParagraphFont"/>
    <w:uiPriority w:val="99"/>
    <w:semiHidden/>
    <w:unhideWhenUsed/>
    <w:rsid w:val="00D03E76"/>
    <w:rPr>
      <w:sz w:val="22"/>
    </w:rPr>
  </w:style>
  <w:style w:type="paragraph" w:styleId="HTMLAddress">
    <w:name w:val="HTML Address"/>
    <w:basedOn w:val="Normal"/>
    <w:link w:val="HTMLAddressChar"/>
    <w:uiPriority w:val="99"/>
    <w:semiHidden/>
    <w:unhideWhenUsed/>
    <w:rsid w:val="00D03E76"/>
    <w:pPr>
      <w:spacing w:before="0" w:after="0" w:line="240" w:lineRule="auto"/>
    </w:pPr>
    <w:rPr>
      <w:i/>
      <w:iCs/>
    </w:rPr>
  </w:style>
  <w:style w:type="character" w:customStyle="1" w:styleId="HTMLAddressChar">
    <w:name w:val="HTML Address Char"/>
    <w:basedOn w:val="DefaultParagraphFont"/>
    <w:link w:val="HTMLAddress"/>
    <w:uiPriority w:val="99"/>
    <w:semiHidden/>
    <w:rsid w:val="00D03E76"/>
    <w:rPr>
      <w:i/>
      <w:iCs/>
      <w:spacing w:val="4"/>
      <w:sz w:val="22"/>
      <w:szCs w:val="20"/>
    </w:rPr>
  </w:style>
  <w:style w:type="character" w:styleId="HTMLCite">
    <w:name w:val="HTML Cite"/>
    <w:basedOn w:val="DefaultParagraphFont"/>
    <w:uiPriority w:val="99"/>
    <w:semiHidden/>
    <w:unhideWhenUsed/>
    <w:rsid w:val="00D03E76"/>
    <w:rPr>
      <w:i/>
      <w:iCs/>
      <w:sz w:val="22"/>
    </w:rPr>
  </w:style>
  <w:style w:type="character" w:styleId="HTMLCode">
    <w:name w:val="HTML Code"/>
    <w:basedOn w:val="DefaultParagraphFont"/>
    <w:uiPriority w:val="99"/>
    <w:semiHidden/>
    <w:unhideWhenUsed/>
    <w:rsid w:val="00D03E76"/>
    <w:rPr>
      <w:rFonts w:ascii="Consolas" w:hAnsi="Consolas"/>
      <w:sz w:val="22"/>
      <w:szCs w:val="20"/>
    </w:rPr>
  </w:style>
  <w:style w:type="character" w:styleId="HTMLDefinition">
    <w:name w:val="HTML Definition"/>
    <w:basedOn w:val="DefaultParagraphFont"/>
    <w:uiPriority w:val="99"/>
    <w:semiHidden/>
    <w:unhideWhenUsed/>
    <w:rsid w:val="00D03E76"/>
    <w:rPr>
      <w:i/>
      <w:iCs/>
      <w:sz w:val="22"/>
    </w:rPr>
  </w:style>
  <w:style w:type="character" w:styleId="HTMLKeyboard">
    <w:name w:val="HTML Keyboard"/>
    <w:basedOn w:val="DefaultParagraphFont"/>
    <w:uiPriority w:val="99"/>
    <w:semiHidden/>
    <w:unhideWhenUsed/>
    <w:rsid w:val="00D03E76"/>
    <w:rPr>
      <w:rFonts w:ascii="Consolas" w:hAnsi="Consolas"/>
      <w:sz w:val="22"/>
      <w:szCs w:val="20"/>
    </w:rPr>
  </w:style>
  <w:style w:type="paragraph" w:styleId="HTMLPreformatted">
    <w:name w:val="HTML Preformatted"/>
    <w:basedOn w:val="Normal"/>
    <w:link w:val="HTMLPreformattedChar"/>
    <w:uiPriority w:val="99"/>
    <w:semiHidden/>
    <w:unhideWhenUsed/>
    <w:rsid w:val="00D03E76"/>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D03E76"/>
    <w:rPr>
      <w:rFonts w:ascii="Consolas" w:hAnsi="Consolas"/>
      <w:spacing w:val="4"/>
      <w:sz w:val="22"/>
      <w:szCs w:val="20"/>
    </w:rPr>
  </w:style>
  <w:style w:type="character" w:styleId="HTMLSample">
    <w:name w:val="HTML Sample"/>
    <w:basedOn w:val="DefaultParagraphFont"/>
    <w:uiPriority w:val="99"/>
    <w:semiHidden/>
    <w:unhideWhenUsed/>
    <w:rsid w:val="00D03E76"/>
    <w:rPr>
      <w:rFonts w:ascii="Consolas" w:hAnsi="Consolas"/>
      <w:sz w:val="24"/>
      <w:szCs w:val="24"/>
    </w:rPr>
  </w:style>
  <w:style w:type="character" w:styleId="HTMLTypewriter">
    <w:name w:val="HTML Typewriter"/>
    <w:basedOn w:val="DefaultParagraphFont"/>
    <w:uiPriority w:val="99"/>
    <w:semiHidden/>
    <w:unhideWhenUsed/>
    <w:rsid w:val="00D03E76"/>
    <w:rPr>
      <w:rFonts w:ascii="Consolas" w:hAnsi="Consolas"/>
      <w:sz w:val="22"/>
      <w:szCs w:val="20"/>
    </w:rPr>
  </w:style>
  <w:style w:type="character" w:styleId="HTMLVariable">
    <w:name w:val="HTML Variable"/>
    <w:basedOn w:val="DefaultParagraphFont"/>
    <w:uiPriority w:val="99"/>
    <w:semiHidden/>
    <w:unhideWhenUsed/>
    <w:rsid w:val="00D03E76"/>
    <w:rPr>
      <w:i/>
      <w:iCs/>
      <w:sz w:val="22"/>
    </w:rPr>
  </w:style>
  <w:style w:type="character" w:styleId="Hyperlink">
    <w:name w:val="Hyperlink"/>
    <w:basedOn w:val="DefaultParagraphFont"/>
    <w:uiPriority w:val="99"/>
    <w:semiHidden/>
    <w:unhideWhenUsed/>
    <w:rsid w:val="00D03E76"/>
    <w:rPr>
      <w:color w:val="0000FF" w:themeColor="hyperlink"/>
      <w:sz w:val="22"/>
      <w:u w:val="single"/>
    </w:rPr>
  </w:style>
  <w:style w:type="paragraph" w:styleId="Index1">
    <w:name w:val="index 1"/>
    <w:basedOn w:val="Normal"/>
    <w:next w:val="Normal"/>
    <w:autoRedefine/>
    <w:uiPriority w:val="99"/>
    <w:semiHidden/>
    <w:unhideWhenUsed/>
    <w:rsid w:val="00D03E76"/>
    <w:pPr>
      <w:spacing w:before="0" w:after="0" w:line="240" w:lineRule="auto"/>
      <w:ind w:left="200" w:hanging="200"/>
    </w:pPr>
  </w:style>
  <w:style w:type="paragraph" w:styleId="Index2">
    <w:name w:val="index 2"/>
    <w:basedOn w:val="Normal"/>
    <w:next w:val="Normal"/>
    <w:autoRedefine/>
    <w:uiPriority w:val="99"/>
    <w:semiHidden/>
    <w:unhideWhenUsed/>
    <w:rsid w:val="00D03E76"/>
    <w:pPr>
      <w:spacing w:before="0" w:after="0" w:line="240" w:lineRule="auto"/>
      <w:ind w:left="400" w:hanging="200"/>
    </w:pPr>
  </w:style>
  <w:style w:type="paragraph" w:styleId="Index3">
    <w:name w:val="index 3"/>
    <w:basedOn w:val="Normal"/>
    <w:next w:val="Normal"/>
    <w:autoRedefine/>
    <w:uiPriority w:val="99"/>
    <w:semiHidden/>
    <w:unhideWhenUsed/>
    <w:rsid w:val="00D03E76"/>
    <w:pPr>
      <w:spacing w:before="0" w:after="0" w:line="240" w:lineRule="auto"/>
      <w:ind w:left="600" w:hanging="200"/>
    </w:pPr>
  </w:style>
  <w:style w:type="paragraph" w:styleId="Index4">
    <w:name w:val="index 4"/>
    <w:basedOn w:val="Normal"/>
    <w:next w:val="Normal"/>
    <w:autoRedefine/>
    <w:uiPriority w:val="99"/>
    <w:semiHidden/>
    <w:unhideWhenUsed/>
    <w:rsid w:val="00D03E76"/>
    <w:pPr>
      <w:spacing w:before="0" w:after="0" w:line="240" w:lineRule="auto"/>
      <w:ind w:left="800" w:hanging="200"/>
    </w:pPr>
  </w:style>
  <w:style w:type="paragraph" w:styleId="Index5">
    <w:name w:val="index 5"/>
    <w:basedOn w:val="Normal"/>
    <w:next w:val="Normal"/>
    <w:autoRedefine/>
    <w:uiPriority w:val="99"/>
    <w:semiHidden/>
    <w:unhideWhenUsed/>
    <w:rsid w:val="00D03E76"/>
    <w:pPr>
      <w:spacing w:before="0" w:after="0" w:line="240" w:lineRule="auto"/>
      <w:ind w:left="1000" w:hanging="200"/>
    </w:pPr>
  </w:style>
  <w:style w:type="paragraph" w:styleId="Index6">
    <w:name w:val="index 6"/>
    <w:basedOn w:val="Normal"/>
    <w:next w:val="Normal"/>
    <w:autoRedefine/>
    <w:uiPriority w:val="99"/>
    <w:semiHidden/>
    <w:unhideWhenUsed/>
    <w:rsid w:val="00D03E76"/>
    <w:pPr>
      <w:spacing w:before="0" w:after="0" w:line="240" w:lineRule="auto"/>
      <w:ind w:left="1200" w:hanging="200"/>
    </w:pPr>
  </w:style>
  <w:style w:type="paragraph" w:styleId="Index7">
    <w:name w:val="index 7"/>
    <w:basedOn w:val="Normal"/>
    <w:next w:val="Normal"/>
    <w:autoRedefine/>
    <w:uiPriority w:val="99"/>
    <w:semiHidden/>
    <w:unhideWhenUsed/>
    <w:rsid w:val="00D03E76"/>
    <w:pPr>
      <w:spacing w:before="0" w:after="0" w:line="240" w:lineRule="auto"/>
      <w:ind w:left="1400" w:hanging="200"/>
    </w:pPr>
  </w:style>
  <w:style w:type="paragraph" w:styleId="Index8">
    <w:name w:val="index 8"/>
    <w:basedOn w:val="Normal"/>
    <w:next w:val="Normal"/>
    <w:autoRedefine/>
    <w:uiPriority w:val="99"/>
    <w:semiHidden/>
    <w:unhideWhenUsed/>
    <w:rsid w:val="00D03E76"/>
    <w:pPr>
      <w:spacing w:before="0" w:after="0" w:line="240" w:lineRule="auto"/>
      <w:ind w:left="1600" w:hanging="200"/>
    </w:pPr>
  </w:style>
  <w:style w:type="paragraph" w:styleId="Index9">
    <w:name w:val="index 9"/>
    <w:basedOn w:val="Normal"/>
    <w:next w:val="Normal"/>
    <w:autoRedefine/>
    <w:uiPriority w:val="99"/>
    <w:semiHidden/>
    <w:unhideWhenUsed/>
    <w:rsid w:val="00D03E76"/>
    <w:pPr>
      <w:spacing w:before="0" w:after="0" w:line="240" w:lineRule="auto"/>
      <w:ind w:left="1800" w:hanging="200"/>
    </w:pPr>
  </w:style>
  <w:style w:type="paragraph" w:styleId="IndexHeading">
    <w:name w:val="index heading"/>
    <w:basedOn w:val="Normal"/>
    <w:next w:val="Index1"/>
    <w:uiPriority w:val="99"/>
    <w:semiHidden/>
    <w:unhideWhenUsed/>
    <w:rsid w:val="00D03E7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10443C"/>
    <w:rPr>
      <w:i/>
      <w:iCs/>
      <w:color w:val="365F91" w:themeColor="accent1" w:themeShade="BF"/>
      <w:sz w:val="22"/>
    </w:rPr>
  </w:style>
  <w:style w:type="paragraph" w:styleId="IntenseQuote">
    <w:name w:val="Intense Quote"/>
    <w:basedOn w:val="Normal"/>
    <w:next w:val="Normal"/>
    <w:link w:val="IntenseQuoteChar"/>
    <w:uiPriority w:val="30"/>
    <w:semiHidden/>
    <w:unhideWhenUsed/>
    <w:qFormat/>
    <w:rsid w:val="0010443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10443C"/>
    <w:rPr>
      <w:i/>
      <w:iCs/>
      <w:color w:val="365F91" w:themeColor="accent1" w:themeShade="BF"/>
      <w:spacing w:val="4"/>
      <w:sz w:val="22"/>
      <w:szCs w:val="20"/>
    </w:rPr>
  </w:style>
  <w:style w:type="character" w:styleId="IntenseReference">
    <w:name w:val="Intense Reference"/>
    <w:basedOn w:val="DefaultParagraphFont"/>
    <w:uiPriority w:val="32"/>
    <w:semiHidden/>
    <w:unhideWhenUsed/>
    <w:qFormat/>
    <w:rsid w:val="0010443C"/>
    <w:rPr>
      <w:b/>
      <w:bCs/>
      <w:caps w:val="0"/>
      <w:smallCaps/>
      <w:color w:val="365F91" w:themeColor="accent1" w:themeShade="BF"/>
      <w:spacing w:val="5"/>
      <w:sz w:val="22"/>
    </w:rPr>
  </w:style>
  <w:style w:type="table" w:styleId="LightGrid">
    <w:name w:val="Light Grid"/>
    <w:basedOn w:val="TableNormal"/>
    <w:uiPriority w:val="62"/>
    <w:semiHidden/>
    <w:unhideWhenUsed/>
    <w:rsid w:val="00D03E7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03E7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03E7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03E7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03E7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03E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03E7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03E7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03E7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03E7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03E7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03E7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03E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03E7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03E7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03E7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03E76"/>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03E7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03E7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03E7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03E76"/>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03E76"/>
    <w:rPr>
      <w:sz w:val="22"/>
    </w:rPr>
  </w:style>
  <w:style w:type="paragraph" w:styleId="List">
    <w:name w:val="List"/>
    <w:basedOn w:val="Normal"/>
    <w:uiPriority w:val="99"/>
    <w:semiHidden/>
    <w:unhideWhenUsed/>
    <w:rsid w:val="00D03E76"/>
    <w:pPr>
      <w:ind w:left="283" w:hanging="283"/>
      <w:contextualSpacing/>
    </w:pPr>
  </w:style>
  <w:style w:type="paragraph" w:styleId="List2">
    <w:name w:val="List 2"/>
    <w:basedOn w:val="Normal"/>
    <w:uiPriority w:val="99"/>
    <w:semiHidden/>
    <w:unhideWhenUsed/>
    <w:rsid w:val="00D03E76"/>
    <w:pPr>
      <w:ind w:left="566" w:hanging="283"/>
      <w:contextualSpacing/>
    </w:pPr>
  </w:style>
  <w:style w:type="paragraph" w:styleId="List3">
    <w:name w:val="List 3"/>
    <w:basedOn w:val="Normal"/>
    <w:uiPriority w:val="99"/>
    <w:semiHidden/>
    <w:unhideWhenUsed/>
    <w:rsid w:val="00D03E76"/>
    <w:pPr>
      <w:ind w:left="849" w:hanging="283"/>
      <w:contextualSpacing/>
    </w:pPr>
  </w:style>
  <w:style w:type="paragraph" w:styleId="List4">
    <w:name w:val="List 4"/>
    <w:basedOn w:val="Normal"/>
    <w:uiPriority w:val="99"/>
    <w:semiHidden/>
    <w:unhideWhenUsed/>
    <w:rsid w:val="00D03E76"/>
    <w:pPr>
      <w:ind w:left="1132" w:hanging="283"/>
      <w:contextualSpacing/>
    </w:pPr>
  </w:style>
  <w:style w:type="paragraph" w:styleId="List5">
    <w:name w:val="List 5"/>
    <w:basedOn w:val="Normal"/>
    <w:uiPriority w:val="99"/>
    <w:semiHidden/>
    <w:unhideWhenUsed/>
    <w:rsid w:val="00D03E76"/>
    <w:pPr>
      <w:ind w:left="1415" w:hanging="283"/>
      <w:contextualSpacing/>
    </w:pPr>
  </w:style>
  <w:style w:type="paragraph" w:styleId="ListBullet">
    <w:name w:val="List Bullet"/>
    <w:basedOn w:val="Normal"/>
    <w:uiPriority w:val="99"/>
    <w:semiHidden/>
    <w:unhideWhenUsed/>
    <w:rsid w:val="00D03E76"/>
    <w:pPr>
      <w:numPr>
        <w:numId w:val="2"/>
      </w:numPr>
      <w:contextualSpacing/>
    </w:pPr>
  </w:style>
  <w:style w:type="paragraph" w:styleId="ListBullet2">
    <w:name w:val="List Bullet 2"/>
    <w:basedOn w:val="Normal"/>
    <w:uiPriority w:val="99"/>
    <w:semiHidden/>
    <w:unhideWhenUsed/>
    <w:rsid w:val="00D03E76"/>
    <w:pPr>
      <w:numPr>
        <w:numId w:val="3"/>
      </w:numPr>
      <w:contextualSpacing/>
    </w:pPr>
  </w:style>
  <w:style w:type="paragraph" w:styleId="ListBullet3">
    <w:name w:val="List Bullet 3"/>
    <w:basedOn w:val="Normal"/>
    <w:uiPriority w:val="99"/>
    <w:semiHidden/>
    <w:unhideWhenUsed/>
    <w:rsid w:val="00D03E76"/>
    <w:pPr>
      <w:numPr>
        <w:numId w:val="4"/>
      </w:numPr>
      <w:contextualSpacing/>
    </w:pPr>
  </w:style>
  <w:style w:type="paragraph" w:styleId="ListBullet4">
    <w:name w:val="List Bullet 4"/>
    <w:basedOn w:val="Normal"/>
    <w:uiPriority w:val="99"/>
    <w:semiHidden/>
    <w:unhideWhenUsed/>
    <w:rsid w:val="00D03E76"/>
    <w:pPr>
      <w:numPr>
        <w:numId w:val="5"/>
      </w:numPr>
      <w:contextualSpacing/>
    </w:pPr>
  </w:style>
  <w:style w:type="paragraph" w:styleId="ListBullet5">
    <w:name w:val="List Bullet 5"/>
    <w:basedOn w:val="Normal"/>
    <w:uiPriority w:val="99"/>
    <w:semiHidden/>
    <w:unhideWhenUsed/>
    <w:rsid w:val="00D03E76"/>
    <w:pPr>
      <w:numPr>
        <w:numId w:val="6"/>
      </w:numPr>
      <w:contextualSpacing/>
    </w:pPr>
  </w:style>
  <w:style w:type="paragraph" w:styleId="ListContinue">
    <w:name w:val="List Continue"/>
    <w:basedOn w:val="Normal"/>
    <w:uiPriority w:val="99"/>
    <w:semiHidden/>
    <w:unhideWhenUsed/>
    <w:qFormat/>
    <w:rsid w:val="00D03E76"/>
    <w:pPr>
      <w:spacing w:after="120"/>
      <w:ind w:left="283"/>
      <w:contextualSpacing/>
    </w:pPr>
  </w:style>
  <w:style w:type="paragraph" w:styleId="ListContinue2">
    <w:name w:val="List Continue 2"/>
    <w:basedOn w:val="Normal"/>
    <w:uiPriority w:val="99"/>
    <w:semiHidden/>
    <w:unhideWhenUsed/>
    <w:rsid w:val="00D03E76"/>
    <w:pPr>
      <w:spacing w:after="120"/>
      <w:ind w:left="566"/>
      <w:contextualSpacing/>
    </w:pPr>
  </w:style>
  <w:style w:type="paragraph" w:styleId="ListContinue3">
    <w:name w:val="List Continue 3"/>
    <w:basedOn w:val="Normal"/>
    <w:uiPriority w:val="99"/>
    <w:semiHidden/>
    <w:unhideWhenUsed/>
    <w:rsid w:val="00D03E76"/>
    <w:pPr>
      <w:spacing w:after="120"/>
      <w:ind w:left="849"/>
      <w:contextualSpacing/>
    </w:pPr>
  </w:style>
  <w:style w:type="paragraph" w:styleId="ListContinue4">
    <w:name w:val="List Continue 4"/>
    <w:basedOn w:val="Normal"/>
    <w:uiPriority w:val="99"/>
    <w:semiHidden/>
    <w:unhideWhenUsed/>
    <w:rsid w:val="00D03E76"/>
    <w:pPr>
      <w:spacing w:after="120"/>
      <w:ind w:left="1132"/>
      <w:contextualSpacing/>
    </w:pPr>
  </w:style>
  <w:style w:type="paragraph" w:styleId="ListContinue5">
    <w:name w:val="List Continue 5"/>
    <w:basedOn w:val="Normal"/>
    <w:uiPriority w:val="99"/>
    <w:semiHidden/>
    <w:unhideWhenUsed/>
    <w:rsid w:val="00D03E76"/>
    <w:pPr>
      <w:spacing w:after="120"/>
      <w:ind w:left="1415"/>
      <w:contextualSpacing/>
    </w:pPr>
  </w:style>
  <w:style w:type="paragraph" w:styleId="ListNumber2">
    <w:name w:val="List Number 2"/>
    <w:basedOn w:val="Normal"/>
    <w:uiPriority w:val="99"/>
    <w:semiHidden/>
    <w:unhideWhenUsed/>
    <w:rsid w:val="00D03E76"/>
    <w:pPr>
      <w:numPr>
        <w:numId w:val="7"/>
      </w:numPr>
      <w:contextualSpacing/>
    </w:pPr>
  </w:style>
  <w:style w:type="paragraph" w:styleId="ListNumber3">
    <w:name w:val="List Number 3"/>
    <w:basedOn w:val="Normal"/>
    <w:uiPriority w:val="99"/>
    <w:semiHidden/>
    <w:unhideWhenUsed/>
    <w:rsid w:val="00D03E76"/>
    <w:pPr>
      <w:numPr>
        <w:numId w:val="8"/>
      </w:numPr>
      <w:contextualSpacing/>
    </w:pPr>
  </w:style>
  <w:style w:type="paragraph" w:styleId="ListNumber4">
    <w:name w:val="List Number 4"/>
    <w:basedOn w:val="Normal"/>
    <w:uiPriority w:val="99"/>
    <w:semiHidden/>
    <w:unhideWhenUsed/>
    <w:rsid w:val="00D03E76"/>
    <w:pPr>
      <w:numPr>
        <w:numId w:val="9"/>
      </w:numPr>
      <w:contextualSpacing/>
    </w:pPr>
  </w:style>
  <w:style w:type="paragraph" w:styleId="ListNumber5">
    <w:name w:val="List Number 5"/>
    <w:basedOn w:val="Normal"/>
    <w:uiPriority w:val="99"/>
    <w:semiHidden/>
    <w:unhideWhenUsed/>
    <w:rsid w:val="00D03E76"/>
    <w:pPr>
      <w:numPr>
        <w:numId w:val="10"/>
      </w:numPr>
      <w:contextualSpacing/>
    </w:pPr>
  </w:style>
  <w:style w:type="paragraph" w:styleId="ListParagraph">
    <w:name w:val="List Paragraph"/>
    <w:basedOn w:val="Normal"/>
    <w:uiPriority w:val="34"/>
    <w:semiHidden/>
    <w:unhideWhenUsed/>
    <w:qFormat/>
    <w:rsid w:val="00D03E76"/>
    <w:pPr>
      <w:ind w:left="720"/>
      <w:contextualSpacing/>
    </w:pPr>
  </w:style>
  <w:style w:type="table" w:styleId="ListTable1Light">
    <w:name w:val="List Table 1 Light"/>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D03E7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03E76"/>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D03E76"/>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D03E76"/>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D03E76"/>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D03E76"/>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D03E76"/>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D03E7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03E7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D03E76"/>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D03E76"/>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D03E76"/>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D03E76"/>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D03E76"/>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D03E76"/>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03E76"/>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03E76"/>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03E76"/>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03E76"/>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03E76"/>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03E76"/>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03E7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03E76"/>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D03E76"/>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D03E76"/>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D03E76"/>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D03E76"/>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D03E76"/>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D03E7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03E76"/>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03E76"/>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03E76"/>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03E76"/>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03E76"/>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03E76"/>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03E76"/>
    <w:pPr>
      <w:tabs>
        <w:tab w:val="left" w:pos="480"/>
        <w:tab w:val="left" w:pos="960"/>
        <w:tab w:val="left" w:pos="1440"/>
        <w:tab w:val="left" w:pos="1920"/>
        <w:tab w:val="left" w:pos="2400"/>
        <w:tab w:val="left" w:pos="2880"/>
        <w:tab w:val="left" w:pos="3360"/>
        <w:tab w:val="left" w:pos="3840"/>
        <w:tab w:val="left" w:pos="4320"/>
      </w:tabs>
      <w:spacing w:before="120" w:after="0"/>
    </w:pPr>
    <w:rPr>
      <w:rFonts w:ascii="Consolas" w:hAnsi="Consolas"/>
      <w:spacing w:val="4"/>
      <w:szCs w:val="20"/>
    </w:rPr>
  </w:style>
  <w:style w:type="character" w:customStyle="1" w:styleId="MacroTextChar">
    <w:name w:val="Macro Text Char"/>
    <w:basedOn w:val="DefaultParagraphFont"/>
    <w:link w:val="MacroText"/>
    <w:uiPriority w:val="99"/>
    <w:semiHidden/>
    <w:rsid w:val="00D03E76"/>
    <w:rPr>
      <w:rFonts w:ascii="Consolas" w:hAnsi="Consolas"/>
      <w:spacing w:val="4"/>
      <w:sz w:val="22"/>
      <w:szCs w:val="20"/>
    </w:rPr>
  </w:style>
  <w:style w:type="table" w:styleId="MediumGrid1">
    <w:name w:val="Medium Grid 1"/>
    <w:basedOn w:val="TableNormal"/>
    <w:uiPriority w:val="67"/>
    <w:semiHidden/>
    <w:unhideWhenUsed/>
    <w:rsid w:val="00D03E7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03E7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03E76"/>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03E76"/>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03E76"/>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03E7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03E76"/>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03E7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03E7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03E76"/>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03E76"/>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03E76"/>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03E7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03E76"/>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03E76"/>
    <w:rPr>
      <w:color w:val="2B579A"/>
      <w:sz w:val="22"/>
      <w:shd w:val="clear" w:color="auto" w:fill="E6E6E6"/>
    </w:rPr>
  </w:style>
  <w:style w:type="paragraph" w:styleId="MessageHeader">
    <w:name w:val="Message Header"/>
    <w:basedOn w:val="Normal"/>
    <w:link w:val="MessageHeaderChar"/>
    <w:uiPriority w:val="99"/>
    <w:semiHidden/>
    <w:unhideWhenUsed/>
    <w:rsid w:val="00D03E76"/>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03E76"/>
    <w:rPr>
      <w:rFonts w:asciiTheme="majorHAnsi" w:eastAsiaTheme="majorEastAsia" w:hAnsiTheme="majorHAnsi" w:cstheme="majorBidi"/>
      <w:spacing w:val="4"/>
      <w:sz w:val="24"/>
      <w:szCs w:val="24"/>
      <w:shd w:val="pct20" w:color="auto" w:fill="auto"/>
    </w:rPr>
  </w:style>
  <w:style w:type="paragraph" w:styleId="NormalWeb">
    <w:name w:val="Normal (Web)"/>
    <w:basedOn w:val="Normal"/>
    <w:uiPriority w:val="99"/>
    <w:semiHidden/>
    <w:unhideWhenUsed/>
    <w:rsid w:val="00D03E76"/>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D03E76"/>
    <w:pPr>
      <w:spacing w:before="0" w:after="0" w:line="240" w:lineRule="auto"/>
    </w:pPr>
  </w:style>
  <w:style w:type="character" w:customStyle="1" w:styleId="NoteHeadingChar">
    <w:name w:val="Note Heading Char"/>
    <w:basedOn w:val="DefaultParagraphFont"/>
    <w:link w:val="NoteHeading"/>
    <w:uiPriority w:val="99"/>
    <w:semiHidden/>
    <w:rsid w:val="00D03E76"/>
    <w:rPr>
      <w:spacing w:val="4"/>
      <w:sz w:val="22"/>
      <w:szCs w:val="20"/>
    </w:rPr>
  </w:style>
  <w:style w:type="character" w:styleId="PageNumber">
    <w:name w:val="page number"/>
    <w:basedOn w:val="DefaultParagraphFont"/>
    <w:uiPriority w:val="99"/>
    <w:semiHidden/>
    <w:unhideWhenUsed/>
    <w:rsid w:val="00D03E76"/>
    <w:rPr>
      <w:sz w:val="22"/>
    </w:rPr>
  </w:style>
  <w:style w:type="table" w:styleId="PlainTable1">
    <w:name w:val="Plain Table 1"/>
    <w:basedOn w:val="TableNormal"/>
    <w:uiPriority w:val="41"/>
    <w:rsid w:val="00D03E7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03E7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03E7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03E7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03E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03E76"/>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03E76"/>
    <w:rPr>
      <w:rFonts w:ascii="Consolas" w:hAnsi="Consolas"/>
      <w:spacing w:val="4"/>
      <w:sz w:val="22"/>
      <w:szCs w:val="21"/>
    </w:rPr>
  </w:style>
  <w:style w:type="paragraph" w:styleId="Quote">
    <w:name w:val="Quote"/>
    <w:basedOn w:val="Normal"/>
    <w:next w:val="Normal"/>
    <w:link w:val="QuoteChar"/>
    <w:uiPriority w:val="29"/>
    <w:semiHidden/>
    <w:unhideWhenUsed/>
    <w:qFormat/>
    <w:rsid w:val="00D03E7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D03E76"/>
    <w:rPr>
      <w:i/>
      <w:iCs/>
      <w:color w:val="404040" w:themeColor="text1" w:themeTint="BF"/>
      <w:spacing w:val="4"/>
      <w:sz w:val="22"/>
      <w:szCs w:val="20"/>
    </w:rPr>
  </w:style>
  <w:style w:type="paragraph" w:styleId="Salutation">
    <w:name w:val="Salutation"/>
    <w:basedOn w:val="Normal"/>
    <w:next w:val="Normal"/>
    <w:link w:val="SalutationChar"/>
    <w:uiPriority w:val="1"/>
    <w:semiHidden/>
    <w:unhideWhenUsed/>
    <w:qFormat/>
    <w:rsid w:val="00D03E76"/>
  </w:style>
  <w:style w:type="character" w:customStyle="1" w:styleId="SalutationChar">
    <w:name w:val="Salutation Char"/>
    <w:basedOn w:val="DefaultParagraphFont"/>
    <w:link w:val="Salutation"/>
    <w:uiPriority w:val="1"/>
    <w:semiHidden/>
    <w:rsid w:val="00D03E76"/>
    <w:rPr>
      <w:spacing w:val="4"/>
      <w:sz w:val="22"/>
      <w:szCs w:val="20"/>
    </w:rPr>
  </w:style>
  <w:style w:type="paragraph" w:styleId="Signature">
    <w:name w:val="Signature"/>
    <w:basedOn w:val="Normal"/>
    <w:link w:val="SignatureChar"/>
    <w:uiPriority w:val="1"/>
    <w:semiHidden/>
    <w:unhideWhenUsed/>
    <w:qFormat/>
    <w:rsid w:val="00D03E76"/>
    <w:pPr>
      <w:spacing w:before="0" w:after="0" w:line="240" w:lineRule="auto"/>
      <w:ind w:left="4252"/>
    </w:pPr>
  </w:style>
  <w:style w:type="character" w:customStyle="1" w:styleId="SignatureChar">
    <w:name w:val="Signature Char"/>
    <w:basedOn w:val="DefaultParagraphFont"/>
    <w:link w:val="Signature"/>
    <w:uiPriority w:val="1"/>
    <w:semiHidden/>
    <w:rsid w:val="00D03E76"/>
    <w:rPr>
      <w:spacing w:val="4"/>
      <w:sz w:val="22"/>
      <w:szCs w:val="20"/>
    </w:rPr>
  </w:style>
  <w:style w:type="character" w:styleId="SmartHyperlink">
    <w:name w:val="Smart Hyperlink"/>
    <w:basedOn w:val="DefaultParagraphFont"/>
    <w:uiPriority w:val="99"/>
    <w:semiHidden/>
    <w:unhideWhenUsed/>
    <w:rsid w:val="00D03E76"/>
    <w:rPr>
      <w:sz w:val="22"/>
      <w:u w:val="dotted"/>
    </w:rPr>
  </w:style>
  <w:style w:type="character" w:styleId="Strong">
    <w:name w:val="Strong"/>
    <w:basedOn w:val="DefaultParagraphFont"/>
    <w:uiPriority w:val="22"/>
    <w:semiHidden/>
    <w:unhideWhenUsed/>
    <w:qFormat/>
    <w:rsid w:val="00D03E76"/>
    <w:rPr>
      <w:b/>
      <w:bCs/>
      <w:sz w:val="22"/>
    </w:rPr>
  </w:style>
  <w:style w:type="paragraph" w:styleId="Subtitle">
    <w:name w:val="Subtitle"/>
    <w:basedOn w:val="Normal"/>
    <w:next w:val="Normal"/>
    <w:link w:val="SubtitleChar"/>
    <w:uiPriority w:val="11"/>
    <w:semiHidden/>
    <w:unhideWhenUsed/>
    <w:qFormat/>
    <w:rsid w:val="00D03E76"/>
    <w:pPr>
      <w:numPr>
        <w:ilvl w:val="1"/>
      </w:numPr>
      <w:spacing w:after="160"/>
    </w:pPr>
    <w:rPr>
      <w:color w:val="5A5A5A" w:themeColor="text1" w:themeTint="A5"/>
      <w:spacing w:val="15"/>
      <w:szCs w:val="22"/>
    </w:rPr>
  </w:style>
  <w:style w:type="character" w:customStyle="1" w:styleId="SubtitleChar">
    <w:name w:val="Subtitle Char"/>
    <w:basedOn w:val="DefaultParagraphFont"/>
    <w:link w:val="Subtitle"/>
    <w:uiPriority w:val="11"/>
    <w:semiHidden/>
    <w:rsid w:val="00D03E76"/>
    <w:rPr>
      <w:color w:val="5A5A5A" w:themeColor="text1" w:themeTint="A5"/>
      <w:spacing w:val="15"/>
      <w:sz w:val="22"/>
    </w:rPr>
  </w:style>
  <w:style w:type="character" w:styleId="SubtleEmphasis">
    <w:name w:val="Subtle Emphasis"/>
    <w:basedOn w:val="DefaultParagraphFont"/>
    <w:uiPriority w:val="19"/>
    <w:semiHidden/>
    <w:unhideWhenUsed/>
    <w:qFormat/>
    <w:rsid w:val="00D03E76"/>
    <w:rPr>
      <w:i/>
      <w:iCs/>
      <w:color w:val="404040" w:themeColor="text1" w:themeTint="BF"/>
      <w:sz w:val="22"/>
    </w:rPr>
  </w:style>
  <w:style w:type="character" w:styleId="SubtleReference">
    <w:name w:val="Subtle Reference"/>
    <w:basedOn w:val="DefaultParagraphFont"/>
    <w:uiPriority w:val="31"/>
    <w:semiHidden/>
    <w:unhideWhenUsed/>
    <w:qFormat/>
    <w:rsid w:val="00D03E76"/>
    <w:rPr>
      <w:smallCaps/>
      <w:color w:val="5A5A5A" w:themeColor="text1" w:themeTint="A5"/>
      <w:sz w:val="22"/>
    </w:rPr>
  </w:style>
  <w:style w:type="table" w:styleId="Table3Deffects1">
    <w:name w:val="Table 3D effects 1"/>
    <w:basedOn w:val="TableNormal"/>
    <w:uiPriority w:val="99"/>
    <w:semiHidden/>
    <w:unhideWhenUsed/>
    <w:rsid w:val="00D03E76"/>
    <w:pPr>
      <w:spacing w:before="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03E76"/>
    <w:pPr>
      <w:spacing w:before="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03E76"/>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03E76"/>
    <w:pPr>
      <w:spacing w:before="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03E76"/>
    <w:pPr>
      <w:spacing w:before="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03E76"/>
    <w:pPr>
      <w:spacing w:before="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03E76"/>
    <w:pPr>
      <w:spacing w:before="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03E76"/>
    <w:pPr>
      <w:spacing w:before="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03E76"/>
    <w:pPr>
      <w:spacing w:before="1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03E76"/>
    <w:pPr>
      <w:spacing w:before="1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03E76"/>
    <w:pPr>
      <w:spacing w:before="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03E76"/>
    <w:pPr>
      <w:spacing w:before="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03E76"/>
    <w:pPr>
      <w:spacing w:before="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03E76"/>
    <w:pPr>
      <w:spacing w:before="1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03E76"/>
    <w:pPr>
      <w:spacing w:before="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03E76"/>
    <w:pPr>
      <w:spacing w:before="1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03E76"/>
    <w:pPr>
      <w:spacing w:before="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03E76"/>
    <w:pPr>
      <w:spacing w:before="1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03E76"/>
    <w:pPr>
      <w:spacing w:before="1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03E76"/>
    <w:pPr>
      <w:spacing w:before="1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03E76"/>
    <w:pPr>
      <w:spacing w:before="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03E76"/>
    <w:pPr>
      <w:spacing w:before="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03E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03E76"/>
    <w:pPr>
      <w:spacing w:before="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03E76"/>
    <w:pPr>
      <w:spacing w:before="1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03E76"/>
    <w:pPr>
      <w:spacing w:before="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03E76"/>
    <w:pPr>
      <w:spacing w:before="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03E76"/>
    <w:pPr>
      <w:spacing w:before="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03E76"/>
    <w:pPr>
      <w:spacing w:before="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03E76"/>
    <w:pPr>
      <w:spacing w:after="0"/>
      <w:ind w:left="220" w:hanging="220"/>
    </w:pPr>
  </w:style>
  <w:style w:type="paragraph" w:styleId="TableofFigures">
    <w:name w:val="table of figures"/>
    <w:basedOn w:val="Normal"/>
    <w:next w:val="Normal"/>
    <w:uiPriority w:val="99"/>
    <w:semiHidden/>
    <w:unhideWhenUsed/>
    <w:rsid w:val="00D03E76"/>
    <w:pPr>
      <w:spacing w:after="0"/>
    </w:pPr>
  </w:style>
  <w:style w:type="table" w:styleId="TableProfessional">
    <w:name w:val="Table Professional"/>
    <w:basedOn w:val="TableNorma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03E76"/>
    <w:pPr>
      <w:spacing w:before="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03E76"/>
    <w:pPr>
      <w:spacing w:before="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03E76"/>
    <w:pPr>
      <w:spacing w:before="1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03E76"/>
    <w:pPr>
      <w:spacing w:before="1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03E76"/>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03E76"/>
    <w:pPr>
      <w:spacing w:before="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03E76"/>
    <w:pPr>
      <w:spacing w:before="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03E76"/>
    <w:pPr>
      <w:spacing w:before="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unhideWhenUsed/>
    <w:qFormat/>
    <w:rsid w:val="00D03E76"/>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D03E76"/>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D03E76"/>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03E76"/>
    <w:pPr>
      <w:spacing w:after="100"/>
    </w:pPr>
  </w:style>
  <w:style w:type="paragraph" w:styleId="TOC2">
    <w:name w:val="toc 2"/>
    <w:basedOn w:val="Normal"/>
    <w:next w:val="Normal"/>
    <w:autoRedefine/>
    <w:uiPriority w:val="39"/>
    <w:semiHidden/>
    <w:unhideWhenUsed/>
    <w:rsid w:val="00D03E76"/>
    <w:pPr>
      <w:spacing w:after="100"/>
      <w:ind w:left="220"/>
    </w:pPr>
  </w:style>
  <w:style w:type="paragraph" w:styleId="TOC3">
    <w:name w:val="toc 3"/>
    <w:basedOn w:val="Normal"/>
    <w:next w:val="Normal"/>
    <w:autoRedefine/>
    <w:uiPriority w:val="39"/>
    <w:semiHidden/>
    <w:unhideWhenUsed/>
    <w:rsid w:val="00D03E76"/>
    <w:pPr>
      <w:spacing w:after="100"/>
      <w:ind w:left="440"/>
    </w:pPr>
  </w:style>
  <w:style w:type="paragraph" w:styleId="TOC4">
    <w:name w:val="toc 4"/>
    <w:basedOn w:val="Normal"/>
    <w:next w:val="Normal"/>
    <w:autoRedefine/>
    <w:uiPriority w:val="39"/>
    <w:semiHidden/>
    <w:unhideWhenUsed/>
    <w:rsid w:val="00D03E76"/>
    <w:pPr>
      <w:spacing w:after="100"/>
      <w:ind w:left="660"/>
    </w:pPr>
  </w:style>
  <w:style w:type="paragraph" w:styleId="TOC5">
    <w:name w:val="toc 5"/>
    <w:basedOn w:val="Normal"/>
    <w:next w:val="Normal"/>
    <w:autoRedefine/>
    <w:uiPriority w:val="39"/>
    <w:semiHidden/>
    <w:unhideWhenUsed/>
    <w:rsid w:val="00D03E76"/>
    <w:pPr>
      <w:spacing w:after="100"/>
      <w:ind w:left="880"/>
    </w:pPr>
  </w:style>
  <w:style w:type="paragraph" w:styleId="TOC6">
    <w:name w:val="toc 6"/>
    <w:basedOn w:val="Normal"/>
    <w:next w:val="Normal"/>
    <w:autoRedefine/>
    <w:uiPriority w:val="39"/>
    <w:semiHidden/>
    <w:unhideWhenUsed/>
    <w:rsid w:val="00D03E76"/>
    <w:pPr>
      <w:spacing w:after="100"/>
      <w:ind w:left="1100"/>
    </w:pPr>
  </w:style>
  <w:style w:type="paragraph" w:styleId="TOC7">
    <w:name w:val="toc 7"/>
    <w:basedOn w:val="Normal"/>
    <w:next w:val="Normal"/>
    <w:autoRedefine/>
    <w:uiPriority w:val="39"/>
    <w:semiHidden/>
    <w:unhideWhenUsed/>
    <w:rsid w:val="00D03E76"/>
    <w:pPr>
      <w:spacing w:after="100"/>
      <w:ind w:left="1320"/>
    </w:pPr>
  </w:style>
  <w:style w:type="paragraph" w:styleId="TOC8">
    <w:name w:val="toc 8"/>
    <w:basedOn w:val="Normal"/>
    <w:next w:val="Normal"/>
    <w:autoRedefine/>
    <w:uiPriority w:val="39"/>
    <w:semiHidden/>
    <w:unhideWhenUsed/>
    <w:rsid w:val="00D03E76"/>
    <w:pPr>
      <w:spacing w:after="100"/>
      <w:ind w:left="1540"/>
    </w:pPr>
  </w:style>
  <w:style w:type="paragraph" w:styleId="TOC9">
    <w:name w:val="toc 9"/>
    <w:basedOn w:val="Normal"/>
    <w:next w:val="Normal"/>
    <w:autoRedefine/>
    <w:uiPriority w:val="39"/>
    <w:semiHidden/>
    <w:unhideWhenUsed/>
    <w:rsid w:val="00D03E76"/>
    <w:pPr>
      <w:spacing w:after="100"/>
      <w:ind w:left="1760"/>
    </w:pPr>
  </w:style>
  <w:style w:type="paragraph" w:styleId="TOCHeading">
    <w:name w:val="TOC Heading"/>
    <w:basedOn w:val="Heading1"/>
    <w:next w:val="Normal"/>
    <w:uiPriority w:val="39"/>
    <w:semiHidden/>
    <w:unhideWhenUsed/>
    <w:qFormat/>
    <w:rsid w:val="00D03E76"/>
    <w:pPr>
      <w:outlineLvl w:val="9"/>
    </w:pPr>
  </w:style>
  <w:style w:type="character" w:styleId="UnresolvedMention">
    <w:name w:val="Unresolved Mention"/>
    <w:basedOn w:val="DefaultParagraphFont"/>
    <w:uiPriority w:val="99"/>
    <w:semiHidden/>
    <w:unhideWhenUsed/>
    <w:rsid w:val="00FC288B"/>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kamb\AppData\Roaming\Microsoft\Templates\Meeting%20minutes%20(short%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E4D61C5361948D58DE74A62A4F0D5E8"/>
        <w:category>
          <w:name w:val="General"/>
          <w:gallery w:val="placeholder"/>
        </w:category>
        <w:types>
          <w:type w:val="bbPlcHdr"/>
        </w:types>
        <w:behaviors>
          <w:behavior w:val="content"/>
        </w:behaviors>
        <w:guid w:val="{CD2F24E5-422C-4421-8AFD-20E30932C253}"/>
      </w:docPartPr>
      <w:docPartBody>
        <w:p w:rsidR="00BC7120" w:rsidRDefault="00047B53">
          <w:pPr>
            <w:pStyle w:val="EE4D61C5361948D58DE74A62A4F0D5E8"/>
          </w:pPr>
          <w:r>
            <w:t>Date of meeting</w:t>
          </w:r>
        </w:p>
      </w:docPartBody>
    </w:docPart>
    <w:docPart>
      <w:docPartPr>
        <w:name w:val="3466EEAC87F140A484616C1A98699614"/>
        <w:category>
          <w:name w:val="General"/>
          <w:gallery w:val="placeholder"/>
        </w:category>
        <w:types>
          <w:type w:val="bbPlcHdr"/>
        </w:types>
        <w:behaviors>
          <w:behavior w:val="content"/>
        </w:behaviors>
        <w:guid w:val="{3F9619E0-875E-4393-B955-F84E1091EC4C}"/>
      </w:docPartPr>
      <w:docPartBody>
        <w:p w:rsidR="00BC7120" w:rsidRDefault="00047B53">
          <w:pPr>
            <w:pStyle w:val="3466EEAC87F140A484616C1A98699614"/>
          </w:pPr>
          <w:r>
            <w:t>Present:</w:t>
          </w:r>
        </w:p>
      </w:docPartBody>
    </w:docPart>
    <w:docPart>
      <w:docPartPr>
        <w:name w:val="F65DC74590434F269B095FEBDE4D1019"/>
        <w:category>
          <w:name w:val="General"/>
          <w:gallery w:val="placeholder"/>
        </w:category>
        <w:types>
          <w:type w:val="bbPlcHdr"/>
        </w:types>
        <w:behaviors>
          <w:behavior w:val="content"/>
        </w:behaviors>
        <w:guid w:val="{14C91AFB-F98D-4B94-9BFB-FF92A0AA22E1}"/>
      </w:docPartPr>
      <w:docPartBody>
        <w:p w:rsidR="00BC7120" w:rsidRDefault="00047B53">
          <w:pPr>
            <w:pStyle w:val="F65DC74590434F269B095FEBDE4D1019"/>
          </w:pPr>
          <w:r>
            <w:t>Next meeting:</w:t>
          </w:r>
        </w:p>
      </w:docPartBody>
    </w:docPart>
    <w:docPart>
      <w:docPartPr>
        <w:name w:val="1A60657D8A014E968F97C1C5A46400EA"/>
        <w:category>
          <w:name w:val="General"/>
          <w:gallery w:val="placeholder"/>
        </w:category>
        <w:types>
          <w:type w:val="bbPlcHdr"/>
        </w:types>
        <w:behaviors>
          <w:behavior w:val="content"/>
        </w:behaviors>
        <w:guid w:val="{45531B07-69BE-465D-AFD7-B29366F72BAE}"/>
      </w:docPartPr>
      <w:docPartBody>
        <w:p w:rsidR="00BC7120" w:rsidRDefault="00047B53">
          <w:pPr>
            <w:pStyle w:val="1A60657D8A014E968F97C1C5A46400EA"/>
          </w:pPr>
          <w:r>
            <w:t>Announcements</w:t>
          </w:r>
        </w:p>
      </w:docPartBody>
    </w:docPart>
    <w:docPart>
      <w:docPartPr>
        <w:name w:val="542F13877EB5458EB8A09C71FBBDB82A"/>
        <w:category>
          <w:name w:val="General"/>
          <w:gallery w:val="placeholder"/>
        </w:category>
        <w:types>
          <w:type w:val="bbPlcHdr"/>
        </w:types>
        <w:behaviors>
          <w:behavior w:val="content"/>
        </w:behaviors>
        <w:guid w:val="{F2E7A66B-EE3E-4878-BF59-208823A7DF12}"/>
      </w:docPartPr>
      <w:docPartBody>
        <w:p w:rsidR="00BC7120" w:rsidRDefault="00047B53">
          <w:pPr>
            <w:pStyle w:val="542F13877EB5458EB8A09C71FBBDB82A"/>
          </w:pPr>
          <w:r>
            <w:t>Discussion</w:t>
          </w:r>
        </w:p>
      </w:docPartBody>
    </w:docPart>
    <w:docPart>
      <w:docPartPr>
        <w:name w:val="1E2729E5AAD647A6B6A499ABEBEC42CF"/>
        <w:category>
          <w:name w:val="General"/>
          <w:gallery w:val="placeholder"/>
        </w:category>
        <w:types>
          <w:type w:val="bbPlcHdr"/>
        </w:types>
        <w:behaviors>
          <w:behavior w:val="content"/>
        </w:behaviors>
        <w:guid w:val="{2EB9EBB0-BE25-4A70-B3B1-61C8C23AE2BC}"/>
      </w:docPartPr>
      <w:docPartBody>
        <w:p w:rsidR="00BC7120" w:rsidRDefault="00047B53">
          <w:pPr>
            <w:pStyle w:val="1E2729E5AAD647A6B6A499ABEBEC42CF"/>
          </w:pPr>
          <w:r>
            <w:t>Summarize the discussion for each issue, state the outcome, and assign any action items.</w:t>
          </w:r>
        </w:p>
      </w:docPartBody>
    </w:docPart>
    <w:docPart>
      <w:docPartPr>
        <w:name w:val="36A77793B9384C468B4F736EF7994E51"/>
        <w:category>
          <w:name w:val="General"/>
          <w:gallery w:val="placeholder"/>
        </w:category>
        <w:types>
          <w:type w:val="bbPlcHdr"/>
        </w:types>
        <w:behaviors>
          <w:behavior w:val="content"/>
        </w:behaviors>
        <w:guid w:val="{96834285-9905-4247-A631-C071BDFD6473}"/>
      </w:docPartPr>
      <w:docPartBody>
        <w:p w:rsidR="00BC7120" w:rsidRDefault="00047B53">
          <w:pPr>
            <w:pStyle w:val="36A77793B9384C468B4F736EF7994E51"/>
          </w:pPr>
          <w:r>
            <w:t>Roundtable</w:t>
          </w:r>
        </w:p>
      </w:docPartBody>
    </w:docPart>
    <w:docPart>
      <w:docPartPr>
        <w:name w:val="0403418677B4407F9DD70F35D0D7694F"/>
        <w:category>
          <w:name w:val="General"/>
          <w:gallery w:val="placeholder"/>
        </w:category>
        <w:types>
          <w:type w:val="bbPlcHdr"/>
        </w:types>
        <w:behaviors>
          <w:behavior w:val="content"/>
        </w:behaviors>
        <w:guid w:val="{3866C4BA-6484-4C88-B87A-D86746F23009}"/>
      </w:docPartPr>
      <w:docPartBody>
        <w:p w:rsidR="00BC7120" w:rsidRDefault="00047B53">
          <w:pPr>
            <w:pStyle w:val="0403418677B4407F9DD70F35D0D7694F"/>
          </w:pPr>
          <w:r>
            <w:t>Summarize the status of each area/department.</w:t>
          </w:r>
        </w:p>
      </w:docPartBody>
    </w:docPart>
    <w:docPart>
      <w:docPartPr>
        <w:name w:val="C03CD1ED869147918A295F981AB73DC7"/>
        <w:category>
          <w:name w:val="General"/>
          <w:gallery w:val="placeholder"/>
        </w:category>
        <w:types>
          <w:type w:val="bbPlcHdr"/>
        </w:types>
        <w:behaviors>
          <w:behavior w:val="content"/>
        </w:behaviors>
        <w:guid w:val="{81282BE9-4F63-49B1-9155-9EC3B2D1BF9A}"/>
      </w:docPartPr>
      <w:docPartBody>
        <w:p w:rsidR="00BC7120" w:rsidRDefault="00047B53" w:rsidP="00047B53">
          <w:pPr>
            <w:pStyle w:val="C03CD1ED869147918A295F981AB73DC7"/>
          </w:pPr>
          <w:r>
            <w:t>Organization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B53"/>
    <w:rsid w:val="00047B53"/>
    <w:rsid w:val="00BC7120"/>
    <w:rsid w:val="00ED5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4D61C5361948D58DE74A62A4F0D5E8">
    <w:name w:val="EE4D61C5361948D58DE74A62A4F0D5E8"/>
  </w:style>
  <w:style w:type="paragraph" w:customStyle="1" w:styleId="3466EEAC87F140A484616C1A98699614">
    <w:name w:val="3466EEAC87F140A484616C1A98699614"/>
  </w:style>
  <w:style w:type="paragraph" w:customStyle="1" w:styleId="CDE1D2AD47FA45F2B26699305BCC218D">
    <w:name w:val="CDE1D2AD47FA45F2B26699305BCC218D"/>
  </w:style>
  <w:style w:type="paragraph" w:customStyle="1" w:styleId="F65DC74590434F269B095FEBDE4D1019">
    <w:name w:val="F65DC74590434F269B095FEBDE4D1019"/>
  </w:style>
  <w:style w:type="paragraph" w:customStyle="1" w:styleId="1A60657D8A014E968F97C1C5A46400EA">
    <w:name w:val="1A60657D8A014E968F97C1C5A46400EA"/>
  </w:style>
  <w:style w:type="paragraph" w:customStyle="1" w:styleId="542F13877EB5458EB8A09C71FBBDB82A">
    <w:name w:val="542F13877EB5458EB8A09C71FBBDB82A"/>
  </w:style>
  <w:style w:type="paragraph" w:customStyle="1" w:styleId="1E2729E5AAD647A6B6A499ABEBEC42CF">
    <w:name w:val="1E2729E5AAD647A6B6A499ABEBEC42CF"/>
  </w:style>
  <w:style w:type="paragraph" w:customStyle="1" w:styleId="36A77793B9384C468B4F736EF7994E51">
    <w:name w:val="36A77793B9384C468B4F736EF7994E51"/>
  </w:style>
  <w:style w:type="paragraph" w:customStyle="1" w:styleId="0403418677B4407F9DD70F35D0D7694F">
    <w:name w:val="0403418677B4407F9DD70F35D0D7694F"/>
  </w:style>
  <w:style w:type="paragraph" w:customStyle="1" w:styleId="C03CD1ED869147918A295F981AB73DC7">
    <w:name w:val="C03CD1ED869147918A295F981AB73DC7"/>
    <w:rsid w:val="00047B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 (short form)</Template>
  <TotalTime>75</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Erken Kambarov</dc:creator>
  <cp:keywords>3/8/2022</cp:keywords>
  <dc:description>System Requirement Specifications Group</dc:description>
  <cp:lastModifiedBy>Erken Kambarov</cp:lastModifiedBy>
  <cp:revision>2</cp:revision>
  <dcterms:created xsi:type="dcterms:W3CDTF">2022-04-11T15:59:00Z</dcterms:created>
  <dcterms:modified xsi:type="dcterms:W3CDTF">2022-05-10T22:11:00Z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